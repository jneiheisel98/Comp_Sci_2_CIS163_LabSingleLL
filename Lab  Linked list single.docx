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F3184" w14:textId="5A81E63F" w:rsidR="00D50325" w:rsidRDefault="009A3C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t>CIS163</w:t>
      </w:r>
      <w:r w:rsidR="006A073A">
        <w:rPr>
          <w:b/>
          <w:bCs/>
          <w:sz w:val="40"/>
          <w:szCs w:val="40"/>
        </w:rPr>
        <w:t xml:space="preserve"> Lab on Linked list</w:t>
      </w:r>
    </w:p>
    <w:p w14:paraId="55FE547C" w14:textId="77777777" w:rsidR="00D50325" w:rsidRDefault="00D50325"/>
    <w:p w14:paraId="18FBEB3F" w14:textId="77777777" w:rsidR="00D50325" w:rsidRDefault="00D50325"/>
    <w:p w14:paraId="137C8D55" w14:textId="77777777" w:rsidR="00D50325" w:rsidRDefault="009A3C0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Preparation: </w:t>
      </w:r>
      <w:r>
        <w:rPr>
          <w:sz w:val="24"/>
          <w:szCs w:val="24"/>
        </w:rPr>
        <w:t xml:space="preserve"> </w:t>
      </w:r>
    </w:p>
    <w:p w14:paraId="2C46A742" w14:textId="77777777" w:rsidR="00D50325" w:rsidRDefault="009A3C04">
      <w:pPr>
        <w:rPr>
          <w:b/>
          <w:bCs/>
          <w:sz w:val="28"/>
          <w:szCs w:val="28"/>
        </w:rPr>
      </w:pPr>
      <w:r>
        <w:rPr>
          <w:sz w:val="24"/>
          <w:szCs w:val="24"/>
        </w:rPr>
        <w:tab/>
        <w:t>Attended class and review your notes on Linked list.</w:t>
      </w:r>
    </w:p>
    <w:p w14:paraId="2D8B5D5A" w14:textId="77777777" w:rsidR="00D50325" w:rsidRDefault="00D50325">
      <w:pPr>
        <w:rPr>
          <w:b/>
          <w:bCs/>
          <w:sz w:val="28"/>
          <w:szCs w:val="28"/>
        </w:rPr>
      </w:pPr>
    </w:p>
    <w:p w14:paraId="56891F62" w14:textId="77777777" w:rsidR="00D50325" w:rsidRDefault="009A3C0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Objectives </w:t>
      </w:r>
      <w:r>
        <w:rPr>
          <w:sz w:val="24"/>
          <w:szCs w:val="24"/>
        </w:rPr>
        <w:t>(after completing the lab you will be able to do:)</w:t>
      </w:r>
    </w:p>
    <w:p w14:paraId="6585DCB3" w14:textId="77777777" w:rsidR="00D50325" w:rsidRDefault="009A3C0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write simple methods the modify a linked list</w:t>
      </w:r>
    </w:p>
    <w:p w14:paraId="0AD040E0" w14:textId="77777777" w:rsidR="00D50325" w:rsidRDefault="00D50325"/>
    <w:p w14:paraId="72557DCE" w14:textId="77777777" w:rsidR="00D50325" w:rsidRPr="00087E68" w:rsidRDefault="009A3C04">
      <w:pPr>
        <w:rPr>
          <w:sz w:val="24"/>
          <w:szCs w:val="24"/>
        </w:rPr>
      </w:pPr>
      <w:r w:rsidRPr="00087E68">
        <w:rPr>
          <w:b/>
          <w:bCs/>
          <w:sz w:val="24"/>
          <w:szCs w:val="24"/>
        </w:rPr>
        <w:t>Activities:</w:t>
      </w:r>
    </w:p>
    <w:p w14:paraId="04C933EA" w14:textId="6C568C7F" w:rsidR="00087E68" w:rsidRDefault="001C1EA7" w:rsidP="00087E68">
      <w:pPr>
        <w:pStyle w:val="Heading1"/>
        <w:numPr>
          <w:ilvl w:val="0"/>
          <w:numId w:val="5"/>
        </w:numPr>
        <w:ind w:left="1069"/>
        <w:rPr>
          <w:rFonts w:ascii="Times New Roman" w:hAnsi="Times New Roman" w:cs="Times New Roman"/>
          <w:color w:val="auto"/>
          <w:sz w:val="24"/>
          <w:szCs w:val="24"/>
        </w:rPr>
      </w:pPr>
      <w:r w:rsidRPr="001C1EA7">
        <w:rPr>
          <w:b/>
          <w:bCs/>
          <w:i/>
          <w:iCs/>
          <w:color w:val="auto"/>
          <w:sz w:val="24"/>
          <w:szCs w:val="24"/>
          <w:u w:val="single"/>
        </w:rPr>
        <w:t>Task’</w:t>
      </w:r>
      <w:r w:rsidRPr="001C1EA7">
        <w:rPr>
          <w:b/>
          <w:bCs/>
          <w:color w:val="auto"/>
          <w:sz w:val="24"/>
          <w:szCs w:val="24"/>
        </w:rPr>
        <w:t xml:space="preserve">  </w:t>
      </w:r>
      <w:r w:rsidR="009A3C04" w:rsidRPr="00087E68">
        <w:rPr>
          <w:rFonts w:ascii="Times New Roman" w:hAnsi="Times New Roman" w:cs="Times New Roman"/>
          <w:color w:val="auto"/>
          <w:sz w:val="24"/>
          <w:szCs w:val="24"/>
        </w:rPr>
        <w:t xml:space="preserve">Cut and paste the code below into </w:t>
      </w:r>
      <w:r w:rsidR="00087E68" w:rsidRPr="00087E68">
        <w:rPr>
          <w:rFonts w:ascii="Times New Roman" w:hAnsi="Times New Roman" w:cs="Times New Roman"/>
          <w:color w:val="auto"/>
          <w:sz w:val="24"/>
          <w:szCs w:val="24"/>
        </w:rPr>
        <w:t>IntelliJ</w:t>
      </w:r>
      <w:r w:rsidR="009A3C04" w:rsidRPr="00087E68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CCC98A4" w14:textId="55CD2ED1" w:rsidR="00087E68" w:rsidRPr="00087E68" w:rsidRDefault="00087E68" w:rsidP="00087E68">
      <w:pPr>
        <w:pStyle w:val="ListParagraph"/>
        <w:numPr>
          <w:ilvl w:val="0"/>
          <w:numId w:val="7"/>
        </w:numPr>
      </w:pPr>
      <w:r>
        <w:t xml:space="preserve">Create the needed projects and packages. </w:t>
      </w:r>
    </w:p>
    <w:p w14:paraId="7E6DA2E5" w14:textId="43938E21" w:rsidR="00087E68" w:rsidRPr="00087E68" w:rsidRDefault="001C1EA7" w:rsidP="00087E68">
      <w:pPr>
        <w:pStyle w:val="Heading1"/>
        <w:numPr>
          <w:ilvl w:val="0"/>
          <w:numId w:val="5"/>
        </w:numPr>
        <w:ind w:left="1069"/>
        <w:rPr>
          <w:rFonts w:ascii="Times New Roman" w:hAnsi="Times New Roman" w:cs="Times New Roman"/>
          <w:color w:val="auto"/>
          <w:sz w:val="24"/>
          <w:szCs w:val="24"/>
        </w:rPr>
      </w:pPr>
      <w:r w:rsidRPr="001C1EA7">
        <w:rPr>
          <w:b/>
          <w:bCs/>
          <w:i/>
          <w:iCs/>
          <w:color w:val="auto"/>
          <w:sz w:val="24"/>
          <w:szCs w:val="24"/>
          <w:u w:val="single"/>
        </w:rPr>
        <w:t>Task’</w:t>
      </w:r>
      <w:r w:rsidRPr="001C1EA7">
        <w:rPr>
          <w:b/>
          <w:bCs/>
          <w:color w:val="auto"/>
          <w:sz w:val="24"/>
          <w:szCs w:val="24"/>
        </w:rPr>
        <w:t xml:space="preserve">  </w:t>
      </w:r>
      <w:r w:rsidR="009A3C04" w:rsidRPr="00087E68">
        <w:rPr>
          <w:rFonts w:ascii="Times New Roman" w:hAnsi="Times New Roman" w:cs="Times New Roman"/>
          <w:color w:val="auto"/>
          <w:sz w:val="24"/>
          <w:szCs w:val="24"/>
        </w:rPr>
        <w:t>Complete the following methods</w:t>
      </w:r>
      <w:r w:rsidR="00087E68">
        <w:rPr>
          <w:rFonts w:ascii="Times New Roman" w:hAnsi="Times New Roman" w:cs="Times New Roman"/>
          <w:color w:val="auto"/>
          <w:sz w:val="24"/>
          <w:szCs w:val="24"/>
        </w:rPr>
        <w:t xml:space="preserve"> 5 methods</w:t>
      </w:r>
      <w:r w:rsidR="009A3C04" w:rsidRPr="00087E68">
        <w:rPr>
          <w:rFonts w:ascii="Times New Roman" w:hAnsi="Times New Roman" w:cs="Times New Roman"/>
          <w:color w:val="auto"/>
          <w:sz w:val="24"/>
          <w:szCs w:val="24"/>
        </w:rPr>
        <w:t xml:space="preserve">.   </w:t>
      </w:r>
    </w:p>
    <w:p w14:paraId="20D9EC51" w14:textId="334909FE" w:rsidR="00D50325" w:rsidRPr="00087E68" w:rsidRDefault="009A3C04" w:rsidP="00087E68">
      <w:pPr>
        <w:pStyle w:val="Heading1"/>
        <w:numPr>
          <w:ilvl w:val="0"/>
          <w:numId w:val="5"/>
        </w:numPr>
        <w:ind w:left="1069"/>
        <w:rPr>
          <w:rFonts w:ascii="Times New Roman" w:hAnsi="Times New Roman" w:cs="Times New Roman"/>
          <w:color w:val="auto"/>
          <w:sz w:val="24"/>
          <w:szCs w:val="24"/>
        </w:rPr>
      </w:pPr>
      <w:r w:rsidRPr="00087E68">
        <w:rPr>
          <w:rFonts w:ascii="Times New Roman" w:hAnsi="Times New Roman" w:cs="Times New Roman"/>
          <w:color w:val="auto"/>
          <w:sz w:val="24"/>
          <w:szCs w:val="24"/>
        </w:rPr>
        <w:t>Note</w:t>
      </w:r>
      <w:r w:rsidR="00087E68" w:rsidRPr="00087E68">
        <w:rPr>
          <w:rFonts w:ascii="Times New Roman" w:hAnsi="Times New Roman" w:cs="Times New Roman"/>
          <w:color w:val="auto"/>
          <w:sz w:val="24"/>
          <w:szCs w:val="24"/>
        </w:rPr>
        <w:t xml:space="preserve"> (code has been provided)</w:t>
      </w:r>
      <w:r w:rsidRPr="00087E68">
        <w:rPr>
          <w:rFonts w:ascii="Times New Roman" w:hAnsi="Times New Roman" w:cs="Times New Roman"/>
          <w:color w:val="auto"/>
          <w:sz w:val="24"/>
          <w:szCs w:val="24"/>
        </w:rPr>
        <w:t xml:space="preserve">:  </w:t>
      </w:r>
    </w:p>
    <w:p w14:paraId="634BB0CC" w14:textId="77777777" w:rsidR="00D50325" w:rsidRPr="00087E68" w:rsidRDefault="009A3C04" w:rsidP="00087E68">
      <w:pPr>
        <w:widowControl/>
        <w:numPr>
          <w:ilvl w:val="0"/>
          <w:numId w:val="6"/>
        </w:numPr>
        <w:suppressAutoHyphens w:val="0"/>
        <w:rPr>
          <w:rFonts w:eastAsia="MS UI Gothic"/>
          <w:sz w:val="24"/>
          <w:szCs w:val="24"/>
        </w:rPr>
      </w:pPr>
      <w:r w:rsidRPr="00087E68">
        <w:rPr>
          <w:rFonts w:eastAsia="MS UI Gothic"/>
          <w:sz w:val="24"/>
          <w:szCs w:val="24"/>
        </w:rPr>
        <w:tab/>
        <w:t xml:space="preserve">public int </w:t>
      </w:r>
      <w:proofErr w:type="spellStart"/>
      <w:r w:rsidRPr="00087E68">
        <w:rPr>
          <w:rFonts w:eastAsia="MS UI Gothic"/>
          <w:sz w:val="24"/>
          <w:szCs w:val="24"/>
        </w:rPr>
        <w:t>getLen</w:t>
      </w:r>
      <w:proofErr w:type="spellEnd"/>
      <w:r w:rsidRPr="00087E68">
        <w:rPr>
          <w:rFonts w:eastAsia="MS UI Gothic"/>
          <w:sz w:val="24"/>
          <w:szCs w:val="24"/>
        </w:rPr>
        <w:t>() {</w:t>
      </w:r>
    </w:p>
    <w:p w14:paraId="69CA65FD" w14:textId="77777777" w:rsidR="00D50325" w:rsidRPr="00087E68" w:rsidRDefault="009A3C04" w:rsidP="00087E68">
      <w:pPr>
        <w:widowControl/>
        <w:numPr>
          <w:ilvl w:val="0"/>
          <w:numId w:val="6"/>
        </w:numPr>
        <w:suppressAutoHyphens w:val="0"/>
        <w:rPr>
          <w:rFonts w:eastAsia="MS UI Gothic"/>
          <w:sz w:val="24"/>
          <w:szCs w:val="24"/>
        </w:rPr>
      </w:pPr>
      <w:r w:rsidRPr="00087E68">
        <w:rPr>
          <w:rFonts w:eastAsia="MS UI Gothic"/>
          <w:sz w:val="24"/>
          <w:szCs w:val="24"/>
        </w:rPr>
        <w:tab/>
        <w:t xml:space="preserve">public void </w:t>
      </w:r>
      <w:proofErr w:type="spellStart"/>
      <w:r w:rsidRPr="00087E68">
        <w:rPr>
          <w:rFonts w:eastAsia="MS UI Gothic"/>
          <w:sz w:val="24"/>
          <w:szCs w:val="24"/>
        </w:rPr>
        <w:t>insertBefore</w:t>
      </w:r>
      <w:proofErr w:type="spellEnd"/>
      <w:r w:rsidRPr="00087E68">
        <w:rPr>
          <w:rFonts w:eastAsia="MS UI Gothic"/>
          <w:sz w:val="24"/>
          <w:szCs w:val="24"/>
        </w:rPr>
        <w:t xml:space="preserve"> (int index, String data) {</w:t>
      </w:r>
      <w:r w:rsidRPr="00087E68">
        <w:rPr>
          <w:rFonts w:eastAsia="MS UI Gothic"/>
          <w:sz w:val="24"/>
          <w:szCs w:val="24"/>
        </w:rPr>
        <w:tab/>
      </w:r>
    </w:p>
    <w:p w14:paraId="14B7799F" w14:textId="5837D6A4" w:rsidR="00D50325" w:rsidRPr="00087E68" w:rsidRDefault="009A3C04" w:rsidP="00087E68">
      <w:pPr>
        <w:widowControl/>
        <w:numPr>
          <w:ilvl w:val="0"/>
          <w:numId w:val="6"/>
        </w:numPr>
        <w:suppressAutoHyphens w:val="0"/>
        <w:rPr>
          <w:rFonts w:eastAsia="MS UI Gothic"/>
          <w:sz w:val="24"/>
          <w:szCs w:val="24"/>
        </w:rPr>
      </w:pPr>
      <w:r w:rsidRPr="00087E68">
        <w:rPr>
          <w:rFonts w:eastAsia="MS UI Gothic"/>
          <w:sz w:val="24"/>
          <w:szCs w:val="24"/>
        </w:rPr>
        <w:t xml:space="preserve">           </w:t>
      </w:r>
      <w:r w:rsidR="00087E68">
        <w:rPr>
          <w:rFonts w:eastAsia="MS UI Gothic"/>
          <w:sz w:val="24"/>
          <w:szCs w:val="24"/>
        </w:rPr>
        <w:t xml:space="preserve"> </w:t>
      </w:r>
      <w:r w:rsidRPr="00087E68">
        <w:rPr>
          <w:rFonts w:eastAsia="MS UI Gothic"/>
          <w:sz w:val="24"/>
          <w:szCs w:val="24"/>
        </w:rPr>
        <w:t xml:space="preserve">public void </w:t>
      </w:r>
      <w:proofErr w:type="spellStart"/>
      <w:r w:rsidRPr="00087E68">
        <w:rPr>
          <w:rFonts w:eastAsia="MS UI Gothic"/>
          <w:sz w:val="24"/>
          <w:szCs w:val="24"/>
        </w:rPr>
        <w:t>insertAfter</w:t>
      </w:r>
      <w:proofErr w:type="spellEnd"/>
      <w:r w:rsidRPr="00087E68">
        <w:rPr>
          <w:rFonts w:eastAsia="MS UI Gothic"/>
          <w:sz w:val="24"/>
          <w:szCs w:val="24"/>
        </w:rPr>
        <w:t>(int index, String data) {</w:t>
      </w:r>
      <w:r w:rsidRPr="00087E68">
        <w:rPr>
          <w:rFonts w:eastAsia="MS UI Gothic"/>
          <w:sz w:val="24"/>
          <w:szCs w:val="24"/>
        </w:rPr>
        <w:tab/>
      </w:r>
    </w:p>
    <w:p w14:paraId="5DC19304" w14:textId="77777777" w:rsidR="00D50325" w:rsidRPr="00087E68" w:rsidRDefault="009A3C04" w:rsidP="00087E68">
      <w:pPr>
        <w:widowControl/>
        <w:numPr>
          <w:ilvl w:val="0"/>
          <w:numId w:val="6"/>
        </w:numPr>
        <w:suppressAutoHyphens w:val="0"/>
        <w:rPr>
          <w:rFonts w:eastAsia="MS UI Gothic"/>
          <w:sz w:val="24"/>
          <w:szCs w:val="24"/>
        </w:rPr>
      </w:pPr>
      <w:r w:rsidRPr="00087E68">
        <w:rPr>
          <w:rFonts w:eastAsia="MS UI Gothic"/>
          <w:sz w:val="24"/>
          <w:szCs w:val="24"/>
        </w:rPr>
        <w:tab/>
        <w:t xml:space="preserve">public String </w:t>
      </w:r>
      <w:proofErr w:type="spellStart"/>
      <w:r w:rsidRPr="00087E68">
        <w:rPr>
          <w:rFonts w:eastAsia="MS UI Gothic"/>
          <w:sz w:val="24"/>
          <w:szCs w:val="24"/>
        </w:rPr>
        <w:t>removeTop</w:t>
      </w:r>
      <w:proofErr w:type="spellEnd"/>
      <w:r w:rsidRPr="00087E68">
        <w:rPr>
          <w:rFonts w:eastAsia="MS UI Gothic"/>
          <w:sz w:val="24"/>
          <w:szCs w:val="24"/>
        </w:rPr>
        <w:t xml:space="preserve"> () {</w:t>
      </w:r>
    </w:p>
    <w:p w14:paraId="6631DA84" w14:textId="77777777" w:rsidR="00D50325" w:rsidRPr="00087E68" w:rsidRDefault="009A3C04" w:rsidP="00087E68">
      <w:pPr>
        <w:widowControl/>
        <w:numPr>
          <w:ilvl w:val="0"/>
          <w:numId w:val="6"/>
        </w:numPr>
        <w:suppressAutoHyphens w:val="0"/>
        <w:rPr>
          <w:sz w:val="24"/>
          <w:szCs w:val="24"/>
        </w:rPr>
      </w:pPr>
      <w:r w:rsidRPr="00087E68">
        <w:rPr>
          <w:rFonts w:eastAsia="MS UI Gothic"/>
          <w:sz w:val="24"/>
          <w:szCs w:val="24"/>
        </w:rPr>
        <w:tab/>
        <w:t xml:space="preserve">public </w:t>
      </w:r>
      <w:proofErr w:type="spellStart"/>
      <w:r w:rsidRPr="00087E68">
        <w:rPr>
          <w:rFonts w:eastAsia="MS UI Gothic"/>
          <w:sz w:val="24"/>
          <w:szCs w:val="24"/>
        </w:rPr>
        <w:t>boolean</w:t>
      </w:r>
      <w:proofErr w:type="spellEnd"/>
      <w:r w:rsidRPr="00087E68">
        <w:rPr>
          <w:rFonts w:eastAsia="MS UI Gothic"/>
          <w:sz w:val="24"/>
          <w:szCs w:val="24"/>
        </w:rPr>
        <w:t xml:space="preserve"> </w:t>
      </w:r>
      <w:proofErr w:type="spellStart"/>
      <w:r w:rsidRPr="00087E68">
        <w:rPr>
          <w:rFonts w:eastAsia="MS UI Gothic"/>
          <w:sz w:val="24"/>
          <w:szCs w:val="24"/>
        </w:rPr>
        <w:t>delAt</w:t>
      </w:r>
      <w:proofErr w:type="spellEnd"/>
      <w:r w:rsidRPr="00087E68">
        <w:rPr>
          <w:rFonts w:eastAsia="MS UI Gothic"/>
          <w:sz w:val="24"/>
          <w:szCs w:val="24"/>
        </w:rPr>
        <w:t>(int index) {</w:t>
      </w:r>
    </w:p>
    <w:p w14:paraId="2198E088" w14:textId="77777777" w:rsidR="00D50325" w:rsidRPr="00087E68" w:rsidRDefault="00D50325" w:rsidP="00087E68">
      <w:pPr>
        <w:ind w:left="1141"/>
        <w:rPr>
          <w:sz w:val="24"/>
          <w:szCs w:val="24"/>
        </w:rPr>
      </w:pPr>
    </w:p>
    <w:p w14:paraId="00EA8E70" w14:textId="77777777" w:rsidR="00D50325" w:rsidRPr="00087E68" w:rsidRDefault="009A3C04" w:rsidP="00087E68">
      <w:pPr>
        <w:pStyle w:val="Heading1"/>
        <w:numPr>
          <w:ilvl w:val="0"/>
          <w:numId w:val="5"/>
        </w:numPr>
        <w:ind w:left="1069"/>
        <w:rPr>
          <w:rFonts w:ascii="Times New Roman" w:hAnsi="Times New Roman" w:cs="Times New Roman"/>
          <w:color w:val="auto"/>
          <w:sz w:val="24"/>
          <w:szCs w:val="24"/>
        </w:rPr>
      </w:pPr>
      <w:r w:rsidRPr="00087E68">
        <w:rPr>
          <w:rFonts w:ascii="Times New Roman" w:hAnsi="Times New Roman" w:cs="Times New Roman"/>
          <w:color w:val="auto"/>
          <w:sz w:val="24"/>
          <w:szCs w:val="24"/>
        </w:rPr>
        <w:t>Get checked off by the instructor</w:t>
      </w:r>
    </w:p>
    <w:p w14:paraId="416707AC" w14:textId="0EC06A5F" w:rsidR="00D50325" w:rsidRPr="00087E68" w:rsidRDefault="009A3C04" w:rsidP="00087E68">
      <w:pPr>
        <w:pStyle w:val="Heading1"/>
        <w:numPr>
          <w:ilvl w:val="0"/>
          <w:numId w:val="5"/>
        </w:numPr>
        <w:ind w:left="1069"/>
        <w:rPr>
          <w:rFonts w:ascii="Times New Roman" w:hAnsi="Times New Roman" w:cs="Times New Roman"/>
          <w:color w:val="auto"/>
          <w:sz w:val="24"/>
          <w:szCs w:val="24"/>
        </w:rPr>
      </w:pPr>
      <w:r w:rsidRPr="00087E68">
        <w:rPr>
          <w:rFonts w:ascii="Times New Roman" w:hAnsi="Times New Roman" w:cs="Times New Roman"/>
          <w:color w:val="auto"/>
          <w:sz w:val="24"/>
          <w:szCs w:val="24"/>
        </w:rPr>
        <w:t xml:space="preserve">If you have time, </w:t>
      </w:r>
      <w:r w:rsidR="001C1EA7" w:rsidRPr="001C1EA7">
        <w:rPr>
          <w:b/>
          <w:bCs/>
          <w:i/>
          <w:iCs/>
          <w:color w:val="auto"/>
          <w:sz w:val="24"/>
          <w:szCs w:val="24"/>
          <w:u w:val="single"/>
        </w:rPr>
        <w:t>Task’</w:t>
      </w:r>
      <w:r w:rsidR="001C1EA7" w:rsidRPr="001C1EA7">
        <w:rPr>
          <w:b/>
          <w:bCs/>
          <w:color w:val="auto"/>
          <w:sz w:val="24"/>
          <w:szCs w:val="24"/>
        </w:rPr>
        <w:t xml:space="preserve">  </w:t>
      </w:r>
      <w:r w:rsidRPr="00087E68">
        <w:rPr>
          <w:rFonts w:ascii="Times New Roman" w:hAnsi="Times New Roman" w:cs="Times New Roman"/>
          <w:color w:val="auto"/>
          <w:sz w:val="24"/>
          <w:szCs w:val="24"/>
        </w:rPr>
        <w:t xml:space="preserve">write </w:t>
      </w:r>
      <w:proofErr w:type="spellStart"/>
      <w:r w:rsidRPr="00087E68">
        <w:rPr>
          <w:rFonts w:ascii="Times New Roman" w:hAnsi="Times New Roman" w:cs="Times New Roman"/>
          <w:color w:val="auto"/>
          <w:sz w:val="24"/>
          <w:szCs w:val="24"/>
        </w:rPr>
        <w:t>JUnits</w:t>
      </w:r>
      <w:proofErr w:type="spellEnd"/>
      <w:r w:rsidRPr="00087E68">
        <w:rPr>
          <w:rFonts w:ascii="Times New Roman" w:hAnsi="Times New Roman" w:cs="Times New Roman"/>
          <w:color w:val="auto"/>
          <w:sz w:val="24"/>
          <w:szCs w:val="24"/>
        </w:rPr>
        <w:t xml:space="preserve"> to test out your list. </w:t>
      </w:r>
    </w:p>
    <w:p w14:paraId="289E390A" w14:textId="77777777" w:rsidR="00D50325" w:rsidRPr="00087E68" w:rsidRDefault="00D50325" w:rsidP="00087E68">
      <w:pPr>
        <w:pBdr>
          <w:bottom w:val="single" w:sz="4" w:space="1" w:color="000000"/>
        </w:pBdr>
        <w:rPr>
          <w:sz w:val="24"/>
          <w:szCs w:val="24"/>
        </w:rPr>
      </w:pPr>
    </w:p>
    <w:p w14:paraId="47FB563F" w14:textId="77777777" w:rsidR="00D50325" w:rsidRPr="00087E68" w:rsidRDefault="00D50325">
      <w:pPr>
        <w:widowControl/>
        <w:suppressAutoHyphens w:val="0"/>
        <w:rPr>
          <w:sz w:val="24"/>
          <w:szCs w:val="24"/>
        </w:rPr>
      </w:pPr>
    </w:p>
    <w:p w14:paraId="10288A9A" w14:textId="77777777" w:rsidR="00D50325" w:rsidRPr="00087E68" w:rsidRDefault="009A3C04">
      <w:pPr>
        <w:widowControl/>
        <w:suppressAutoHyphens w:val="0"/>
        <w:ind w:firstLine="700"/>
        <w:rPr>
          <w:rFonts w:eastAsia="MS UI Gothic"/>
        </w:rPr>
      </w:pPr>
      <w:r w:rsidRPr="00087E68">
        <w:rPr>
          <w:rFonts w:eastAsia="MS UI Gothic"/>
        </w:rPr>
        <w:t>public class Node {</w:t>
      </w:r>
    </w:p>
    <w:p w14:paraId="7E59F601" w14:textId="77777777" w:rsidR="00D50325" w:rsidRPr="00087E68" w:rsidRDefault="009A3C04">
      <w:pPr>
        <w:widowControl/>
        <w:suppressAutoHyphens w:val="0"/>
        <w:rPr>
          <w:rFonts w:eastAsia="MS UI Gothic"/>
        </w:rPr>
      </w:pPr>
      <w:r w:rsidRPr="00087E68">
        <w:rPr>
          <w:rFonts w:eastAsia="MS UI Gothic"/>
        </w:rPr>
        <w:tab/>
      </w:r>
      <w:r w:rsidRPr="00087E68">
        <w:rPr>
          <w:rFonts w:eastAsia="MS UI Gothic"/>
        </w:rPr>
        <w:tab/>
        <w:t>private String data;</w:t>
      </w:r>
    </w:p>
    <w:p w14:paraId="5C3F902E" w14:textId="77777777" w:rsidR="00D50325" w:rsidRPr="00087E68" w:rsidRDefault="009A3C04">
      <w:pPr>
        <w:widowControl/>
        <w:suppressAutoHyphens w:val="0"/>
        <w:rPr>
          <w:rFonts w:eastAsia="MS UI Gothic"/>
        </w:rPr>
      </w:pPr>
      <w:r w:rsidRPr="00087E68">
        <w:rPr>
          <w:rFonts w:eastAsia="MS UI Gothic"/>
        </w:rPr>
        <w:tab/>
      </w:r>
      <w:r w:rsidRPr="00087E68">
        <w:rPr>
          <w:rFonts w:eastAsia="MS UI Gothic"/>
        </w:rPr>
        <w:tab/>
        <w:t>private Node next;</w:t>
      </w:r>
    </w:p>
    <w:p w14:paraId="0D8B0C75" w14:textId="77777777" w:rsidR="00D50325" w:rsidRPr="00087E68" w:rsidRDefault="00D50325">
      <w:pPr>
        <w:widowControl/>
        <w:suppressAutoHyphens w:val="0"/>
        <w:rPr>
          <w:rFonts w:eastAsia="MS UI Gothic"/>
        </w:rPr>
      </w:pPr>
    </w:p>
    <w:p w14:paraId="2A698C84" w14:textId="77777777" w:rsidR="00D50325" w:rsidRPr="00087E68" w:rsidRDefault="009A3C04">
      <w:pPr>
        <w:widowControl/>
        <w:suppressAutoHyphens w:val="0"/>
        <w:rPr>
          <w:rFonts w:eastAsia="MS UI Gothic"/>
        </w:rPr>
      </w:pPr>
      <w:r w:rsidRPr="00087E68">
        <w:rPr>
          <w:rFonts w:eastAsia="MS UI Gothic"/>
        </w:rPr>
        <w:tab/>
      </w:r>
      <w:r w:rsidRPr="00087E68">
        <w:rPr>
          <w:rFonts w:eastAsia="MS UI Gothic"/>
        </w:rPr>
        <w:tab/>
        <w:t>public Node(String data, Node next) {</w:t>
      </w:r>
    </w:p>
    <w:p w14:paraId="2E407DA5" w14:textId="77777777" w:rsidR="00D50325" w:rsidRPr="00087E68" w:rsidRDefault="009A3C04">
      <w:pPr>
        <w:widowControl/>
        <w:suppressAutoHyphens w:val="0"/>
        <w:rPr>
          <w:rFonts w:eastAsia="MS UI Gothic"/>
        </w:rPr>
      </w:pPr>
      <w:r w:rsidRPr="00087E68">
        <w:rPr>
          <w:rFonts w:eastAsia="MS UI Gothic"/>
        </w:rPr>
        <w:tab/>
      </w:r>
      <w:r w:rsidRPr="00087E68">
        <w:rPr>
          <w:rFonts w:eastAsia="MS UI Gothic"/>
        </w:rPr>
        <w:tab/>
      </w:r>
      <w:r w:rsidRPr="00087E68">
        <w:rPr>
          <w:rFonts w:eastAsia="MS UI Gothic"/>
        </w:rPr>
        <w:tab/>
      </w:r>
      <w:proofErr w:type="spellStart"/>
      <w:r w:rsidRPr="00087E68">
        <w:rPr>
          <w:rFonts w:eastAsia="MS UI Gothic"/>
        </w:rPr>
        <w:t>this.data</w:t>
      </w:r>
      <w:proofErr w:type="spellEnd"/>
      <w:r w:rsidRPr="00087E68">
        <w:rPr>
          <w:rFonts w:eastAsia="MS UI Gothic"/>
        </w:rPr>
        <w:t xml:space="preserve"> = data;</w:t>
      </w:r>
    </w:p>
    <w:p w14:paraId="7B20E6AC" w14:textId="77777777" w:rsidR="00D50325" w:rsidRPr="00087E68" w:rsidRDefault="009A3C04">
      <w:pPr>
        <w:widowControl/>
        <w:suppressAutoHyphens w:val="0"/>
        <w:rPr>
          <w:rFonts w:eastAsia="MS UI Gothic"/>
        </w:rPr>
      </w:pPr>
      <w:r w:rsidRPr="00087E68">
        <w:rPr>
          <w:rFonts w:eastAsia="MS UI Gothic"/>
        </w:rPr>
        <w:tab/>
      </w:r>
      <w:r w:rsidRPr="00087E68">
        <w:rPr>
          <w:rFonts w:eastAsia="MS UI Gothic"/>
        </w:rPr>
        <w:tab/>
      </w:r>
      <w:r w:rsidRPr="00087E68">
        <w:rPr>
          <w:rFonts w:eastAsia="MS UI Gothic"/>
        </w:rPr>
        <w:tab/>
      </w:r>
      <w:proofErr w:type="spellStart"/>
      <w:r w:rsidRPr="00087E68">
        <w:rPr>
          <w:rFonts w:eastAsia="MS UI Gothic"/>
        </w:rPr>
        <w:t>this.next</w:t>
      </w:r>
      <w:proofErr w:type="spellEnd"/>
      <w:r w:rsidRPr="00087E68">
        <w:rPr>
          <w:rFonts w:eastAsia="MS UI Gothic"/>
        </w:rPr>
        <w:t xml:space="preserve"> = next;</w:t>
      </w:r>
    </w:p>
    <w:p w14:paraId="383E5C7B" w14:textId="77777777" w:rsidR="00D50325" w:rsidRPr="00087E68" w:rsidRDefault="009A3C04">
      <w:pPr>
        <w:widowControl/>
        <w:suppressAutoHyphens w:val="0"/>
        <w:rPr>
          <w:rFonts w:eastAsia="MS UI Gothic"/>
        </w:rPr>
      </w:pPr>
      <w:r w:rsidRPr="00087E68">
        <w:rPr>
          <w:rFonts w:eastAsia="MS UI Gothic"/>
        </w:rPr>
        <w:tab/>
      </w:r>
      <w:r w:rsidRPr="00087E68">
        <w:rPr>
          <w:rFonts w:eastAsia="MS UI Gothic"/>
        </w:rPr>
        <w:tab/>
        <w:t>}</w:t>
      </w:r>
    </w:p>
    <w:p w14:paraId="4B6EA83C" w14:textId="77777777" w:rsidR="00D50325" w:rsidRPr="00087E68" w:rsidRDefault="009A3C04">
      <w:pPr>
        <w:widowControl/>
        <w:suppressAutoHyphens w:val="0"/>
        <w:rPr>
          <w:rFonts w:eastAsia="MS UI Gothic"/>
        </w:rPr>
      </w:pPr>
      <w:r w:rsidRPr="00087E68">
        <w:rPr>
          <w:rFonts w:eastAsia="MS UI Gothic"/>
        </w:rPr>
        <w:tab/>
      </w:r>
      <w:r w:rsidRPr="00087E68">
        <w:rPr>
          <w:rFonts w:eastAsia="MS UI Gothic"/>
        </w:rPr>
        <w:tab/>
        <w:t>public Node() {</w:t>
      </w:r>
    </w:p>
    <w:p w14:paraId="6F38DF8F" w14:textId="77777777" w:rsidR="00D50325" w:rsidRPr="00087E68" w:rsidRDefault="009A3C04">
      <w:pPr>
        <w:widowControl/>
        <w:suppressAutoHyphens w:val="0"/>
        <w:rPr>
          <w:rFonts w:eastAsia="MS UI Gothic"/>
        </w:rPr>
      </w:pPr>
      <w:r w:rsidRPr="00087E68">
        <w:rPr>
          <w:rFonts w:eastAsia="MS UI Gothic"/>
        </w:rPr>
        <w:tab/>
      </w:r>
      <w:r w:rsidRPr="00087E68">
        <w:rPr>
          <w:rFonts w:eastAsia="MS UI Gothic"/>
        </w:rPr>
        <w:tab/>
        <w:t>}</w:t>
      </w:r>
    </w:p>
    <w:p w14:paraId="73E56203" w14:textId="77777777" w:rsidR="00D50325" w:rsidRPr="00087E68" w:rsidRDefault="00D50325">
      <w:pPr>
        <w:widowControl/>
        <w:suppressAutoHyphens w:val="0"/>
        <w:rPr>
          <w:rFonts w:eastAsia="MS UI Gothic"/>
        </w:rPr>
      </w:pPr>
    </w:p>
    <w:p w14:paraId="41EE110A" w14:textId="77777777" w:rsidR="00D50325" w:rsidRPr="00087E68" w:rsidRDefault="009A3C04">
      <w:pPr>
        <w:widowControl/>
        <w:suppressAutoHyphens w:val="0"/>
        <w:rPr>
          <w:rFonts w:eastAsia="MS UI Gothic"/>
        </w:rPr>
      </w:pPr>
      <w:r w:rsidRPr="00087E68">
        <w:rPr>
          <w:rFonts w:eastAsia="MS UI Gothic"/>
        </w:rPr>
        <w:tab/>
      </w:r>
      <w:r w:rsidRPr="00087E68">
        <w:rPr>
          <w:rFonts w:eastAsia="MS UI Gothic"/>
        </w:rPr>
        <w:tab/>
        <w:t xml:space="preserve">public String </w:t>
      </w:r>
      <w:proofErr w:type="spellStart"/>
      <w:r w:rsidRPr="00087E68">
        <w:rPr>
          <w:rFonts w:eastAsia="MS UI Gothic"/>
        </w:rPr>
        <w:t>getData</w:t>
      </w:r>
      <w:proofErr w:type="spellEnd"/>
      <w:r w:rsidRPr="00087E68">
        <w:rPr>
          <w:rFonts w:eastAsia="MS UI Gothic"/>
        </w:rPr>
        <w:t>() {</w:t>
      </w:r>
    </w:p>
    <w:p w14:paraId="65108186" w14:textId="77777777" w:rsidR="00D50325" w:rsidRPr="00087E68" w:rsidRDefault="009A3C04">
      <w:pPr>
        <w:widowControl/>
        <w:suppressAutoHyphens w:val="0"/>
        <w:rPr>
          <w:rFonts w:eastAsia="MS UI Gothic"/>
        </w:rPr>
      </w:pPr>
      <w:r w:rsidRPr="00087E68">
        <w:rPr>
          <w:rFonts w:eastAsia="MS UI Gothic"/>
        </w:rPr>
        <w:tab/>
      </w:r>
      <w:r w:rsidRPr="00087E68">
        <w:rPr>
          <w:rFonts w:eastAsia="MS UI Gothic"/>
        </w:rPr>
        <w:tab/>
      </w:r>
      <w:r w:rsidRPr="00087E68">
        <w:rPr>
          <w:rFonts w:eastAsia="MS UI Gothic"/>
        </w:rPr>
        <w:tab/>
        <w:t>return data;</w:t>
      </w:r>
    </w:p>
    <w:p w14:paraId="4545EA2A" w14:textId="77777777" w:rsidR="00D50325" w:rsidRPr="00087E68" w:rsidRDefault="009A3C04">
      <w:pPr>
        <w:widowControl/>
        <w:suppressAutoHyphens w:val="0"/>
        <w:rPr>
          <w:rFonts w:eastAsia="MS UI Gothic"/>
        </w:rPr>
      </w:pPr>
      <w:r w:rsidRPr="00087E68">
        <w:rPr>
          <w:rFonts w:eastAsia="MS UI Gothic"/>
        </w:rPr>
        <w:tab/>
      </w:r>
      <w:r w:rsidRPr="00087E68">
        <w:rPr>
          <w:rFonts w:eastAsia="MS UI Gothic"/>
        </w:rPr>
        <w:tab/>
        <w:t>}</w:t>
      </w:r>
    </w:p>
    <w:p w14:paraId="26352A19" w14:textId="77777777" w:rsidR="00D50325" w:rsidRPr="00087E68" w:rsidRDefault="009A3C04">
      <w:pPr>
        <w:widowControl/>
        <w:suppressAutoHyphens w:val="0"/>
        <w:rPr>
          <w:rFonts w:eastAsia="MS UI Gothic"/>
        </w:rPr>
      </w:pPr>
      <w:r w:rsidRPr="00087E68">
        <w:rPr>
          <w:rFonts w:eastAsia="MS UI Gothic"/>
        </w:rPr>
        <w:tab/>
      </w:r>
      <w:r w:rsidRPr="00087E68">
        <w:rPr>
          <w:rFonts w:eastAsia="MS UI Gothic"/>
        </w:rPr>
        <w:tab/>
      </w:r>
    </w:p>
    <w:p w14:paraId="609CB694" w14:textId="77777777" w:rsidR="00D50325" w:rsidRPr="00087E68" w:rsidRDefault="009A3C04">
      <w:pPr>
        <w:widowControl/>
        <w:suppressAutoHyphens w:val="0"/>
        <w:rPr>
          <w:rFonts w:eastAsia="MS UI Gothic"/>
        </w:rPr>
      </w:pPr>
      <w:r w:rsidRPr="00087E68">
        <w:rPr>
          <w:rFonts w:eastAsia="MS UI Gothic"/>
        </w:rPr>
        <w:tab/>
      </w:r>
      <w:r w:rsidRPr="00087E68">
        <w:rPr>
          <w:rFonts w:eastAsia="MS UI Gothic"/>
        </w:rPr>
        <w:tab/>
        <w:t xml:space="preserve">public void </w:t>
      </w:r>
      <w:proofErr w:type="spellStart"/>
      <w:r w:rsidRPr="00087E68">
        <w:rPr>
          <w:rFonts w:eastAsia="MS UI Gothic"/>
        </w:rPr>
        <w:t>setData</w:t>
      </w:r>
      <w:proofErr w:type="spellEnd"/>
      <w:r w:rsidRPr="00087E68">
        <w:rPr>
          <w:rFonts w:eastAsia="MS UI Gothic"/>
        </w:rPr>
        <w:t>(String data) {</w:t>
      </w:r>
    </w:p>
    <w:p w14:paraId="77154020" w14:textId="77777777" w:rsidR="00D50325" w:rsidRPr="00087E68" w:rsidRDefault="009A3C04">
      <w:pPr>
        <w:widowControl/>
        <w:suppressAutoHyphens w:val="0"/>
        <w:rPr>
          <w:rFonts w:eastAsia="MS UI Gothic"/>
        </w:rPr>
      </w:pPr>
      <w:r w:rsidRPr="00087E68">
        <w:rPr>
          <w:rFonts w:eastAsia="MS UI Gothic"/>
        </w:rPr>
        <w:tab/>
      </w:r>
      <w:r w:rsidRPr="00087E68">
        <w:rPr>
          <w:rFonts w:eastAsia="MS UI Gothic"/>
        </w:rPr>
        <w:tab/>
      </w:r>
      <w:r w:rsidRPr="00087E68">
        <w:rPr>
          <w:rFonts w:eastAsia="MS UI Gothic"/>
        </w:rPr>
        <w:tab/>
      </w:r>
      <w:proofErr w:type="spellStart"/>
      <w:r w:rsidRPr="00087E68">
        <w:rPr>
          <w:rFonts w:eastAsia="MS UI Gothic"/>
        </w:rPr>
        <w:t>this.data</w:t>
      </w:r>
      <w:proofErr w:type="spellEnd"/>
      <w:r w:rsidRPr="00087E68">
        <w:rPr>
          <w:rFonts w:eastAsia="MS UI Gothic"/>
        </w:rPr>
        <w:t xml:space="preserve"> = data;</w:t>
      </w:r>
    </w:p>
    <w:p w14:paraId="054A0F34" w14:textId="77777777" w:rsidR="00D50325" w:rsidRPr="00087E68" w:rsidRDefault="009A3C04">
      <w:pPr>
        <w:widowControl/>
        <w:suppressAutoHyphens w:val="0"/>
        <w:rPr>
          <w:rFonts w:eastAsia="MS UI Gothic"/>
        </w:rPr>
      </w:pPr>
      <w:r w:rsidRPr="00087E68">
        <w:rPr>
          <w:rFonts w:eastAsia="MS UI Gothic"/>
        </w:rPr>
        <w:tab/>
      </w:r>
      <w:r w:rsidRPr="00087E68">
        <w:rPr>
          <w:rFonts w:eastAsia="MS UI Gothic"/>
        </w:rPr>
        <w:tab/>
        <w:t>}</w:t>
      </w:r>
    </w:p>
    <w:p w14:paraId="0535EFDF" w14:textId="77777777" w:rsidR="00D50325" w:rsidRPr="00087E68" w:rsidRDefault="009A3C04">
      <w:pPr>
        <w:widowControl/>
        <w:suppressAutoHyphens w:val="0"/>
        <w:rPr>
          <w:rFonts w:eastAsia="MS UI Gothic"/>
        </w:rPr>
      </w:pPr>
      <w:r w:rsidRPr="00087E68">
        <w:rPr>
          <w:rFonts w:eastAsia="MS UI Gothic"/>
        </w:rPr>
        <w:tab/>
      </w:r>
      <w:r w:rsidRPr="00087E68">
        <w:rPr>
          <w:rFonts w:eastAsia="MS UI Gothic"/>
        </w:rPr>
        <w:tab/>
      </w:r>
    </w:p>
    <w:p w14:paraId="013FF769" w14:textId="77777777" w:rsidR="00D50325" w:rsidRPr="00087E68" w:rsidRDefault="009A3C04">
      <w:pPr>
        <w:widowControl/>
        <w:suppressAutoHyphens w:val="0"/>
        <w:rPr>
          <w:rFonts w:eastAsia="MS UI Gothic"/>
        </w:rPr>
      </w:pPr>
      <w:r w:rsidRPr="00087E68">
        <w:rPr>
          <w:rFonts w:eastAsia="MS UI Gothic"/>
        </w:rPr>
        <w:tab/>
      </w:r>
      <w:r w:rsidRPr="00087E68">
        <w:rPr>
          <w:rFonts w:eastAsia="MS UI Gothic"/>
        </w:rPr>
        <w:tab/>
        <w:t xml:space="preserve">public void </w:t>
      </w:r>
      <w:proofErr w:type="spellStart"/>
      <w:r w:rsidRPr="00087E68">
        <w:rPr>
          <w:rFonts w:eastAsia="MS UI Gothic"/>
        </w:rPr>
        <w:t>setNext</w:t>
      </w:r>
      <w:proofErr w:type="spellEnd"/>
      <w:r w:rsidRPr="00087E68">
        <w:rPr>
          <w:rFonts w:eastAsia="MS UI Gothic"/>
        </w:rPr>
        <w:t>(Node next) {</w:t>
      </w:r>
    </w:p>
    <w:p w14:paraId="0E032FDE" w14:textId="77777777" w:rsidR="00D50325" w:rsidRPr="00087E68" w:rsidRDefault="009A3C04">
      <w:pPr>
        <w:widowControl/>
        <w:suppressAutoHyphens w:val="0"/>
        <w:rPr>
          <w:rFonts w:eastAsia="MS UI Gothic"/>
        </w:rPr>
      </w:pPr>
      <w:r w:rsidRPr="00087E68">
        <w:rPr>
          <w:rFonts w:eastAsia="MS UI Gothic"/>
        </w:rPr>
        <w:tab/>
      </w:r>
      <w:r w:rsidRPr="00087E68">
        <w:rPr>
          <w:rFonts w:eastAsia="MS UI Gothic"/>
        </w:rPr>
        <w:tab/>
      </w:r>
      <w:r w:rsidRPr="00087E68">
        <w:rPr>
          <w:rFonts w:eastAsia="MS UI Gothic"/>
        </w:rPr>
        <w:tab/>
      </w:r>
      <w:proofErr w:type="spellStart"/>
      <w:r w:rsidRPr="00087E68">
        <w:rPr>
          <w:rFonts w:eastAsia="MS UI Gothic"/>
        </w:rPr>
        <w:t>this.next</w:t>
      </w:r>
      <w:proofErr w:type="spellEnd"/>
      <w:r w:rsidRPr="00087E68">
        <w:rPr>
          <w:rFonts w:eastAsia="MS UI Gothic"/>
        </w:rPr>
        <w:t xml:space="preserve"> = next;</w:t>
      </w:r>
    </w:p>
    <w:p w14:paraId="2B501E62" w14:textId="77777777" w:rsidR="00D50325" w:rsidRPr="00087E68" w:rsidRDefault="009A3C04">
      <w:pPr>
        <w:widowControl/>
        <w:suppressAutoHyphens w:val="0"/>
        <w:rPr>
          <w:rFonts w:eastAsia="MS UI Gothic"/>
        </w:rPr>
      </w:pPr>
      <w:r w:rsidRPr="00087E68">
        <w:rPr>
          <w:rFonts w:eastAsia="MS UI Gothic"/>
        </w:rPr>
        <w:tab/>
      </w:r>
      <w:r w:rsidRPr="00087E68">
        <w:rPr>
          <w:rFonts w:eastAsia="MS UI Gothic"/>
        </w:rPr>
        <w:tab/>
        <w:t>}</w:t>
      </w:r>
    </w:p>
    <w:p w14:paraId="3BAA6690" w14:textId="77777777" w:rsidR="00D50325" w:rsidRPr="00087E68" w:rsidRDefault="009A3C04">
      <w:pPr>
        <w:widowControl/>
        <w:suppressAutoHyphens w:val="0"/>
        <w:rPr>
          <w:rFonts w:eastAsia="MS UI Gothic"/>
        </w:rPr>
      </w:pPr>
      <w:r w:rsidRPr="00087E68">
        <w:rPr>
          <w:rFonts w:eastAsia="MS UI Gothic"/>
        </w:rPr>
        <w:tab/>
      </w:r>
      <w:r w:rsidRPr="00087E68">
        <w:rPr>
          <w:rFonts w:eastAsia="MS UI Gothic"/>
        </w:rPr>
        <w:tab/>
      </w:r>
    </w:p>
    <w:p w14:paraId="132D730D" w14:textId="77777777" w:rsidR="00D50325" w:rsidRPr="00087E68" w:rsidRDefault="009A3C04">
      <w:pPr>
        <w:widowControl/>
        <w:suppressAutoHyphens w:val="0"/>
        <w:rPr>
          <w:rFonts w:eastAsia="MS UI Gothic"/>
        </w:rPr>
      </w:pPr>
      <w:r w:rsidRPr="00087E68">
        <w:rPr>
          <w:rFonts w:eastAsia="MS UI Gothic"/>
        </w:rPr>
        <w:tab/>
      </w:r>
      <w:r w:rsidRPr="00087E68">
        <w:rPr>
          <w:rFonts w:eastAsia="MS UI Gothic"/>
        </w:rPr>
        <w:tab/>
        <w:t xml:space="preserve">public Node </w:t>
      </w:r>
      <w:proofErr w:type="spellStart"/>
      <w:r w:rsidRPr="00087E68">
        <w:rPr>
          <w:rFonts w:eastAsia="MS UI Gothic"/>
        </w:rPr>
        <w:t>getNext</w:t>
      </w:r>
      <w:proofErr w:type="spellEnd"/>
      <w:r w:rsidRPr="00087E68">
        <w:rPr>
          <w:rFonts w:eastAsia="MS UI Gothic"/>
        </w:rPr>
        <w:t>() {</w:t>
      </w:r>
    </w:p>
    <w:p w14:paraId="51A37584" w14:textId="77777777" w:rsidR="00D50325" w:rsidRPr="00087E68" w:rsidRDefault="009A3C04">
      <w:pPr>
        <w:widowControl/>
        <w:suppressAutoHyphens w:val="0"/>
        <w:rPr>
          <w:rFonts w:eastAsia="MS UI Gothic"/>
        </w:rPr>
      </w:pPr>
      <w:r w:rsidRPr="00087E68">
        <w:rPr>
          <w:rFonts w:eastAsia="MS UI Gothic"/>
        </w:rPr>
        <w:tab/>
      </w:r>
      <w:r w:rsidRPr="00087E68">
        <w:rPr>
          <w:rFonts w:eastAsia="MS UI Gothic"/>
        </w:rPr>
        <w:tab/>
      </w:r>
      <w:r w:rsidRPr="00087E68">
        <w:rPr>
          <w:rFonts w:eastAsia="MS UI Gothic"/>
        </w:rPr>
        <w:tab/>
        <w:t>return next;</w:t>
      </w:r>
    </w:p>
    <w:p w14:paraId="06E020D9" w14:textId="77777777" w:rsidR="00D50325" w:rsidRPr="00087E68" w:rsidRDefault="009A3C04">
      <w:pPr>
        <w:widowControl/>
        <w:suppressAutoHyphens w:val="0"/>
        <w:rPr>
          <w:rFonts w:eastAsia="MS UI Gothic"/>
        </w:rPr>
      </w:pPr>
      <w:r w:rsidRPr="00087E68">
        <w:rPr>
          <w:rFonts w:eastAsia="MS UI Gothic"/>
        </w:rPr>
        <w:tab/>
      </w:r>
      <w:r w:rsidRPr="00087E68">
        <w:rPr>
          <w:rFonts w:eastAsia="MS UI Gothic"/>
        </w:rPr>
        <w:tab/>
        <w:t>}</w:t>
      </w:r>
    </w:p>
    <w:p w14:paraId="5F58DAC7" w14:textId="77777777" w:rsidR="00D50325" w:rsidRPr="00087E68" w:rsidRDefault="009A3C04" w:rsidP="00087E68">
      <w:pPr>
        <w:widowControl/>
        <w:pBdr>
          <w:bottom w:val="single" w:sz="4" w:space="2" w:color="000000"/>
        </w:pBdr>
        <w:suppressAutoHyphens w:val="0"/>
        <w:rPr>
          <w:rFonts w:eastAsia="MS UI Gothic"/>
        </w:rPr>
      </w:pPr>
      <w:r w:rsidRPr="00087E68">
        <w:rPr>
          <w:rFonts w:eastAsia="MS UI Gothic"/>
        </w:rPr>
        <w:t>}</w:t>
      </w:r>
    </w:p>
    <w:p w14:paraId="6F4D5C4A" w14:textId="77777777" w:rsidR="00D50325" w:rsidRPr="00087E68" w:rsidRDefault="00D50325">
      <w:pPr>
        <w:widowControl/>
        <w:suppressAutoHyphens w:val="0"/>
      </w:pPr>
    </w:p>
    <w:p w14:paraId="788BA3C9" w14:textId="1C55303C" w:rsidR="003C4C33" w:rsidRDefault="003C4C33" w:rsidP="003C4C33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public class </w:t>
      </w:r>
      <w:proofErr w:type="spellStart"/>
      <w:r w:rsidR="00E542C2">
        <w:rPr>
          <w:rFonts w:ascii="JetBrains Mono" w:hAnsi="JetBrains Mono"/>
          <w:i/>
          <w:iCs/>
          <w:color w:val="000000"/>
        </w:rPr>
        <w:t>MyIllegalArgumentException</w:t>
      </w:r>
      <w:proofErr w:type="spellEnd"/>
      <w:r w:rsidR="00E542C2">
        <w:rPr>
          <w:rFonts w:ascii="JetBrains Mono" w:hAnsi="JetBrains Mono"/>
          <w:i/>
          <w:iCs/>
          <w:color w:val="000000"/>
        </w:rPr>
        <w:t xml:space="preserve"> </w:t>
      </w:r>
      <w:r>
        <w:rPr>
          <w:rFonts w:ascii="JetBrains Mono" w:hAnsi="JetBrains Mono"/>
          <w:color w:val="0033B3"/>
        </w:rPr>
        <w:t xml:space="preserve">extends </w:t>
      </w:r>
      <w:proofErr w:type="spellStart"/>
      <w:r>
        <w:rPr>
          <w:rFonts w:ascii="JetBrains Mono" w:hAnsi="JetBrains Mono"/>
          <w:color w:val="000000"/>
        </w:rPr>
        <w:t>RuntimeException</w:t>
      </w:r>
      <w:proofErr w:type="spellEnd"/>
      <w:r>
        <w:rPr>
          <w:rFonts w:ascii="JetBrains Mono" w:hAnsi="JetBrains Mono"/>
          <w:color w:val="000000"/>
        </w:rPr>
        <w:t xml:space="preserve"> </w:t>
      </w:r>
      <w:r>
        <w:rPr>
          <w:rFonts w:ascii="JetBrains Mono" w:hAnsi="JetBrains Mono"/>
          <w:color w:val="080808"/>
        </w:rPr>
        <w:t>{</w:t>
      </w:r>
      <w:r>
        <w:rPr>
          <w:rFonts w:ascii="JetBrains Mono" w:hAnsi="JetBrains Mono"/>
          <w:color w:val="080808"/>
        </w:rPr>
        <w:br/>
        <w:t>}</w:t>
      </w:r>
    </w:p>
    <w:p w14:paraId="3A9E5718" w14:textId="11C997AD" w:rsidR="003C4C33" w:rsidRDefault="003C4C33" w:rsidP="003C4C33">
      <w:pPr>
        <w:pStyle w:val="HTMLPreformatted"/>
        <w:pBdr>
          <w:bottom w:val="single" w:sz="6" w:space="1" w:color="auto"/>
        </w:pBdr>
        <w:shd w:val="clear" w:color="auto" w:fill="FFFFFF"/>
        <w:rPr>
          <w:rFonts w:ascii="JetBrains Mono" w:hAnsi="JetBrains Mono"/>
          <w:color w:val="080808"/>
        </w:rPr>
      </w:pPr>
    </w:p>
    <w:p w14:paraId="0816DA19" w14:textId="77777777" w:rsidR="003C4C33" w:rsidRDefault="003C4C33" w:rsidP="003C4C33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61BF79D0" w14:textId="77777777" w:rsidR="003C4C33" w:rsidRDefault="003C4C33" w:rsidP="00087E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033B3"/>
        </w:rPr>
      </w:pPr>
    </w:p>
    <w:p w14:paraId="65B1F548" w14:textId="5BDE9340" w:rsidR="004014B5" w:rsidRDefault="003C4C33" w:rsidP="003C4C33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public class </w:t>
      </w:r>
      <w:proofErr w:type="spellStart"/>
      <w:r>
        <w:rPr>
          <w:rFonts w:ascii="JetBrains Mono" w:hAnsi="JetBrains Mono"/>
          <w:color w:val="000000"/>
        </w:rPr>
        <w:t>LinkListLab</w:t>
      </w:r>
      <w:proofErr w:type="spellEnd"/>
      <w:r>
        <w:rPr>
          <w:rFonts w:ascii="JetBrains Mono" w:hAnsi="JetBrains Mono"/>
          <w:color w:val="000000"/>
        </w:rPr>
        <w:t xml:space="preserve"> </w:t>
      </w:r>
      <w:r>
        <w:rPr>
          <w:rFonts w:ascii="JetBrains Mono" w:hAnsi="JetBrains Mono"/>
          <w:color w:val="080808"/>
        </w:rPr>
        <w:t>{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private </w:t>
      </w:r>
      <w:r>
        <w:rPr>
          <w:rFonts w:ascii="JetBrains Mono" w:hAnsi="JetBrains Mono"/>
          <w:color w:val="000000"/>
        </w:rPr>
        <w:t xml:space="preserve">Node </w:t>
      </w:r>
      <w:r>
        <w:rPr>
          <w:rFonts w:ascii="JetBrains Mono" w:hAnsi="JetBrains Mono"/>
          <w:color w:val="871094"/>
        </w:rPr>
        <w:t>top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public </w:t>
      </w:r>
      <w:proofErr w:type="spellStart"/>
      <w:r>
        <w:rPr>
          <w:rFonts w:ascii="JetBrains Mono" w:hAnsi="JetBrains Mono"/>
          <w:color w:val="00627A"/>
        </w:rPr>
        <w:t>LinkListLab</w:t>
      </w:r>
      <w:proofErr w:type="spellEnd"/>
      <w:r>
        <w:rPr>
          <w:rFonts w:ascii="JetBrains Mono" w:hAnsi="JetBrains Mono"/>
          <w:color w:val="080808"/>
        </w:rPr>
        <w:t>() {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871094"/>
        </w:rPr>
        <w:t xml:space="preserve">top </w:t>
      </w:r>
      <w:r>
        <w:rPr>
          <w:rFonts w:ascii="JetBrains Mono" w:hAnsi="JetBrains Mono"/>
          <w:color w:val="080808"/>
        </w:rPr>
        <w:t xml:space="preserve">= </w:t>
      </w:r>
      <w:r>
        <w:rPr>
          <w:rFonts w:ascii="JetBrains Mono" w:hAnsi="JetBrains Mono"/>
          <w:color w:val="0033B3"/>
        </w:rPr>
        <w:t>null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  <w:t xml:space="preserve">    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i/>
          <w:iCs/>
          <w:color w:val="8C8C8C"/>
        </w:rPr>
        <w:t>/****************************************************************</w:t>
      </w:r>
      <w:r>
        <w:rPr>
          <w:rFonts w:ascii="JetBrains Mono" w:hAnsi="JetBrains Mono"/>
          <w:i/>
          <w:iCs/>
          <w:color w:val="8C8C8C"/>
        </w:rPr>
        <w:br/>
        <w:t xml:space="preserve">     *</w:t>
      </w:r>
      <w:r>
        <w:rPr>
          <w:rFonts w:ascii="JetBrains Mono" w:hAnsi="JetBrains Mono"/>
          <w:i/>
          <w:iCs/>
          <w:color w:val="8C8C8C"/>
        </w:rPr>
        <w:br/>
        <w:t xml:space="preserve">     * Determines the size, that is, the number of elements in the list</w:t>
      </w:r>
      <w:r>
        <w:rPr>
          <w:rFonts w:ascii="JetBrains Mono" w:hAnsi="JetBrains Mono"/>
          <w:i/>
          <w:iCs/>
          <w:color w:val="8C8C8C"/>
        </w:rPr>
        <w:br/>
        <w:t xml:space="preserve">     *</w:t>
      </w:r>
      <w:r>
        <w:rPr>
          <w:rFonts w:ascii="JetBrains Mono" w:hAnsi="JetBrains Mono"/>
          <w:i/>
          <w:iCs/>
          <w:color w:val="8C8C8C"/>
        </w:rPr>
        <w:br/>
        <w:t xml:space="preserve">     * @return  the size of the list</w:t>
      </w:r>
      <w:r>
        <w:rPr>
          <w:rFonts w:ascii="JetBrains Mono" w:hAnsi="JetBrains Mono"/>
          <w:i/>
          <w:iCs/>
          <w:color w:val="8C8C8C"/>
        </w:rPr>
        <w:br/>
        <w:t xml:space="preserve">     *</w:t>
      </w:r>
      <w:r>
        <w:rPr>
          <w:rFonts w:ascii="JetBrains Mono" w:hAnsi="JetBrains Mono"/>
          <w:i/>
          <w:iCs/>
          <w:color w:val="8C8C8C"/>
        </w:rPr>
        <w:br/>
        <w:t xml:space="preserve">     ****************************************************************/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public int </w:t>
      </w:r>
      <w:proofErr w:type="spellStart"/>
      <w:r>
        <w:rPr>
          <w:rFonts w:ascii="JetBrains Mono" w:hAnsi="JetBrains Mono"/>
          <w:color w:val="00627A"/>
        </w:rPr>
        <w:t>getLen</w:t>
      </w:r>
      <w:proofErr w:type="spellEnd"/>
      <w:r>
        <w:rPr>
          <w:rFonts w:ascii="JetBrains Mono" w:hAnsi="JetBrains Mono"/>
          <w:color w:val="080808"/>
        </w:rPr>
        <w:t>() {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// place your code here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80808"/>
        </w:rPr>
        <w:t xml:space="preserve">        </w:t>
      </w:r>
      <w:r>
        <w:rPr>
          <w:rFonts w:ascii="JetBrains Mono" w:hAnsi="JetBrains Mono"/>
          <w:color w:val="0033B3"/>
        </w:rPr>
        <w:t xml:space="preserve">return </w:t>
      </w:r>
      <w:r w:rsidR="004014B5">
        <w:rPr>
          <w:rFonts w:ascii="JetBrains Mono" w:hAnsi="JetBrains Mono"/>
          <w:color w:val="080808"/>
        </w:rPr>
        <w:t>0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  <w:t xml:space="preserve">    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i/>
          <w:iCs/>
          <w:color w:val="8C8C8C"/>
        </w:rPr>
        <w:t>/****************************************************************</w:t>
      </w:r>
      <w:r>
        <w:rPr>
          <w:rFonts w:ascii="JetBrains Mono" w:hAnsi="JetBrains Mono"/>
          <w:i/>
          <w:iCs/>
          <w:color w:val="8C8C8C"/>
        </w:rPr>
        <w:br/>
        <w:t xml:space="preserve">     *</w:t>
      </w:r>
      <w:r>
        <w:rPr>
          <w:rFonts w:ascii="JetBrains Mono" w:hAnsi="JetBrains Mono"/>
          <w:i/>
          <w:iCs/>
          <w:color w:val="8C8C8C"/>
        </w:rPr>
        <w:br/>
        <w:t xml:space="preserve">     * Inserts a node before a specific index.  When the list is empty</w:t>
      </w:r>
      <w:r>
        <w:rPr>
          <w:rFonts w:ascii="JetBrains Mono" w:hAnsi="JetBrains Mono"/>
          <w:i/>
          <w:iCs/>
          <w:color w:val="8C8C8C"/>
        </w:rPr>
        <w:br/>
        <w:t xml:space="preserve">     * that is, top = null, then the index must be 0. After the first</w:t>
      </w:r>
      <w:r>
        <w:rPr>
          <w:rFonts w:ascii="JetBrains Mono" w:hAnsi="JetBrains Mono"/>
          <w:i/>
          <w:iCs/>
          <w:color w:val="8C8C8C"/>
        </w:rPr>
        <w:br/>
        <w:t xml:space="preserve">     * element is added, index must be:  0 &lt;= index &lt; size of list</w:t>
      </w:r>
      <w:r>
        <w:rPr>
          <w:rFonts w:ascii="JetBrains Mono" w:hAnsi="JetBrains Mono"/>
          <w:i/>
          <w:iCs/>
          <w:color w:val="8C8C8C"/>
        </w:rPr>
        <w:br/>
        <w:t xml:space="preserve">     *</w:t>
      </w:r>
      <w:r>
        <w:rPr>
          <w:rFonts w:ascii="JetBrains Mono" w:hAnsi="JetBrains Mono"/>
          <w:i/>
          <w:iCs/>
          <w:color w:val="8C8C8C"/>
        </w:rPr>
        <w:br/>
        <w:t xml:space="preserve">     * @param </w:t>
      </w:r>
      <w:r>
        <w:rPr>
          <w:rFonts w:ascii="JetBrains Mono" w:hAnsi="JetBrains Mono"/>
          <w:i/>
          <w:iCs/>
          <w:color w:val="3D3D3D"/>
        </w:rPr>
        <w:t xml:space="preserve">index </w:t>
      </w:r>
      <w:r>
        <w:rPr>
          <w:rFonts w:ascii="JetBrains Mono" w:hAnsi="JetBrains Mono"/>
          <w:i/>
          <w:iCs/>
          <w:color w:val="8C8C8C"/>
        </w:rPr>
        <w:t>a specific index into the list.</w:t>
      </w:r>
      <w:r>
        <w:rPr>
          <w:rFonts w:ascii="JetBrains Mono" w:hAnsi="JetBrains Mono"/>
          <w:i/>
          <w:iCs/>
          <w:color w:val="8C8C8C"/>
        </w:rPr>
        <w:br/>
        <w:t xml:space="preserve">     *</w:t>
      </w:r>
      <w:r>
        <w:rPr>
          <w:rFonts w:ascii="JetBrains Mono" w:hAnsi="JetBrains Mono"/>
          <w:i/>
          <w:iCs/>
          <w:color w:val="8C8C8C"/>
        </w:rPr>
        <w:br/>
        <w:t xml:space="preserve">     * @throws </w:t>
      </w:r>
      <w:proofErr w:type="spellStart"/>
      <w:r>
        <w:rPr>
          <w:rFonts w:ascii="JetBrains Mono" w:hAnsi="JetBrains Mono"/>
          <w:i/>
          <w:iCs/>
          <w:color w:val="000000"/>
        </w:rPr>
        <w:t>MyIllegalArgumentException</w:t>
      </w:r>
      <w:proofErr w:type="spellEnd"/>
      <w:r>
        <w:rPr>
          <w:rFonts w:ascii="JetBrains Mono" w:hAnsi="JetBrains Mono"/>
          <w:i/>
          <w:iCs/>
          <w:color w:val="000000"/>
        </w:rPr>
        <w:t xml:space="preserve"> </w:t>
      </w:r>
      <w:r>
        <w:rPr>
          <w:rFonts w:ascii="JetBrains Mono" w:hAnsi="JetBrains Mono"/>
          <w:i/>
          <w:iCs/>
          <w:color w:val="8C8C8C"/>
        </w:rPr>
        <w:t>if index &lt; 0 or</w:t>
      </w:r>
      <w:r>
        <w:rPr>
          <w:rFonts w:ascii="JetBrains Mono" w:hAnsi="JetBrains Mono"/>
          <w:i/>
          <w:iCs/>
          <w:color w:val="8C8C8C"/>
        </w:rPr>
        <w:br/>
        <w:t xml:space="preserve">     *           index &gt;= size of the list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****************************************************************/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public void </w:t>
      </w:r>
      <w:proofErr w:type="spellStart"/>
      <w:r>
        <w:rPr>
          <w:rFonts w:ascii="JetBrains Mono" w:hAnsi="JetBrains Mono"/>
          <w:color w:val="00627A"/>
        </w:rPr>
        <w:t>insertBefore</w:t>
      </w:r>
      <w:proofErr w:type="spellEnd"/>
      <w:r>
        <w:rPr>
          <w:rFonts w:ascii="JetBrains Mono" w:hAnsi="JetBrains Mono"/>
          <w:color w:val="00627A"/>
        </w:rPr>
        <w:t xml:space="preserve"> 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33B3"/>
        </w:rPr>
        <w:t xml:space="preserve">int </w:t>
      </w:r>
      <w:r>
        <w:rPr>
          <w:rFonts w:ascii="JetBrains Mono" w:hAnsi="JetBrains Mono"/>
          <w:color w:val="080808"/>
        </w:rPr>
        <w:t xml:space="preserve">index, </w:t>
      </w:r>
      <w:r>
        <w:rPr>
          <w:rFonts w:ascii="JetBrains Mono" w:hAnsi="JetBrains Mono"/>
          <w:color w:val="000000"/>
        </w:rPr>
        <w:t xml:space="preserve">String </w:t>
      </w:r>
      <w:r>
        <w:rPr>
          <w:rFonts w:ascii="JetBrains Mono" w:hAnsi="JetBrains Mono"/>
          <w:color w:val="080808"/>
        </w:rPr>
        <w:t>data) {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// place your code here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80808"/>
        </w:rPr>
        <w:t>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i/>
          <w:iCs/>
          <w:color w:val="8C8C8C"/>
        </w:rPr>
        <w:t>/****************************************************************</w:t>
      </w:r>
      <w:r>
        <w:rPr>
          <w:rFonts w:ascii="JetBrains Mono" w:hAnsi="JetBrains Mono"/>
          <w:i/>
          <w:iCs/>
          <w:color w:val="8C8C8C"/>
        </w:rPr>
        <w:br/>
        <w:t xml:space="preserve">     *</w:t>
      </w:r>
      <w:r>
        <w:rPr>
          <w:rFonts w:ascii="JetBrains Mono" w:hAnsi="JetBrains Mono"/>
          <w:i/>
          <w:iCs/>
          <w:color w:val="8C8C8C"/>
        </w:rPr>
        <w:br/>
        <w:t xml:space="preserve">     * Inserts a node after a specific index.  When the list is empty</w:t>
      </w:r>
      <w:r>
        <w:rPr>
          <w:rFonts w:ascii="JetBrains Mono" w:hAnsi="JetBrains Mono"/>
          <w:i/>
          <w:iCs/>
          <w:color w:val="8C8C8C"/>
        </w:rPr>
        <w:br/>
        <w:t xml:space="preserve">     * that is, top = null, then the index must be 0. After the first</w:t>
      </w:r>
      <w:r>
        <w:rPr>
          <w:rFonts w:ascii="JetBrains Mono" w:hAnsi="JetBrains Mono"/>
          <w:i/>
          <w:iCs/>
          <w:color w:val="8C8C8C"/>
        </w:rPr>
        <w:br/>
        <w:t xml:space="preserve">     * element is added, index must be:  0 &lt;= index &lt; size of list</w:t>
      </w:r>
      <w:r>
        <w:rPr>
          <w:rFonts w:ascii="JetBrains Mono" w:hAnsi="JetBrains Mono"/>
          <w:i/>
          <w:iCs/>
          <w:color w:val="8C8C8C"/>
        </w:rPr>
        <w:br/>
        <w:t xml:space="preserve">     *</w:t>
      </w:r>
      <w:r>
        <w:rPr>
          <w:rFonts w:ascii="JetBrains Mono" w:hAnsi="JetBrains Mono"/>
          <w:i/>
          <w:iCs/>
          <w:color w:val="8C8C8C"/>
        </w:rPr>
        <w:br/>
        <w:t xml:space="preserve">     * @param </w:t>
      </w:r>
      <w:r>
        <w:rPr>
          <w:rFonts w:ascii="JetBrains Mono" w:hAnsi="JetBrains Mono"/>
          <w:i/>
          <w:iCs/>
          <w:color w:val="3D3D3D"/>
        </w:rPr>
        <w:t xml:space="preserve">index </w:t>
      </w:r>
      <w:r>
        <w:rPr>
          <w:rFonts w:ascii="JetBrains Mono" w:hAnsi="JetBrains Mono"/>
          <w:i/>
          <w:iCs/>
          <w:color w:val="8C8C8C"/>
        </w:rPr>
        <w:t>a specific index into the list.</w:t>
      </w:r>
      <w:r>
        <w:rPr>
          <w:rFonts w:ascii="JetBrains Mono" w:hAnsi="JetBrains Mono"/>
          <w:i/>
          <w:iCs/>
          <w:color w:val="8C8C8C"/>
        </w:rPr>
        <w:br/>
        <w:t xml:space="preserve">     *</w:t>
      </w:r>
      <w:r>
        <w:rPr>
          <w:rFonts w:ascii="JetBrains Mono" w:hAnsi="JetBrains Mono"/>
          <w:i/>
          <w:iCs/>
          <w:color w:val="8C8C8C"/>
        </w:rPr>
        <w:br/>
        <w:t xml:space="preserve">     * @throws </w:t>
      </w:r>
      <w:proofErr w:type="spellStart"/>
      <w:r>
        <w:rPr>
          <w:rFonts w:ascii="JetBrains Mono" w:hAnsi="JetBrains Mono"/>
          <w:i/>
          <w:iCs/>
          <w:color w:val="000000"/>
        </w:rPr>
        <w:t>MyIllegalArgumentException</w:t>
      </w:r>
      <w:proofErr w:type="spellEnd"/>
      <w:r>
        <w:rPr>
          <w:rFonts w:ascii="JetBrains Mono" w:hAnsi="JetBrains Mono"/>
          <w:i/>
          <w:iCs/>
          <w:color w:val="000000"/>
        </w:rPr>
        <w:t xml:space="preserve"> </w:t>
      </w:r>
      <w:r>
        <w:rPr>
          <w:rFonts w:ascii="JetBrains Mono" w:hAnsi="JetBrains Mono"/>
          <w:i/>
          <w:iCs/>
          <w:color w:val="8C8C8C"/>
        </w:rPr>
        <w:t>if index &lt; 0 or</w:t>
      </w:r>
      <w:r>
        <w:rPr>
          <w:rFonts w:ascii="JetBrains Mono" w:hAnsi="JetBrains Mono"/>
          <w:i/>
          <w:iCs/>
          <w:color w:val="8C8C8C"/>
        </w:rPr>
        <w:br/>
        <w:t xml:space="preserve">     *           index &gt;= size of the list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****************************************************************/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public void </w:t>
      </w:r>
      <w:proofErr w:type="spellStart"/>
      <w:r>
        <w:rPr>
          <w:rFonts w:ascii="JetBrains Mono" w:hAnsi="JetBrains Mono"/>
          <w:color w:val="00627A"/>
        </w:rPr>
        <w:t>insertAfter</w:t>
      </w:r>
      <w:proofErr w:type="spellEnd"/>
      <w:r>
        <w:rPr>
          <w:rFonts w:ascii="JetBrains Mono" w:hAnsi="JetBrains Mono"/>
          <w:color w:val="00627A"/>
        </w:rPr>
        <w:t xml:space="preserve"> 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33B3"/>
        </w:rPr>
        <w:t xml:space="preserve">int </w:t>
      </w:r>
      <w:r>
        <w:rPr>
          <w:rFonts w:ascii="JetBrains Mono" w:hAnsi="JetBrains Mono"/>
          <w:color w:val="080808"/>
        </w:rPr>
        <w:t xml:space="preserve">index, </w:t>
      </w:r>
      <w:r>
        <w:rPr>
          <w:rFonts w:ascii="JetBrains Mono" w:hAnsi="JetBrains Mono"/>
          <w:color w:val="000000"/>
        </w:rPr>
        <w:t xml:space="preserve">String </w:t>
      </w:r>
      <w:r>
        <w:rPr>
          <w:rFonts w:ascii="JetBrains Mono" w:hAnsi="JetBrains Mono"/>
          <w:color w:val="080808"/>
        </w:rPr>
        <w:t>data) {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// place your code here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80808"/>
        </w:rPr>
        <w:t xml:space="preserve">    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br/>
        <w:t xml:space="preserve">    </w:t>
      </w:r>
      <w:r>
        <w:rPr>
          <w:rFonts w:ascii="JetBrains Mono" w:hAnsi="JetBrains Mono"/>
          <w:i/>
          <w:iCs/>
          <w:color w:val="8C8C8C"/>
        </w:rPr>
        <w:t>/****************************************************************</w:t>
      </w:r>
      <w:r>
        <w:rPr>
          <w:rFonts w:ascii="JetBrains Mono" w:hAnsi="JetBrains Mono"/>
          <w:i/>
          <w:iCs/>
          <w:color w:val="8C8C8C"/>
        </w:rPr>
        <w:br/>
        <w:t xml:space="preserve">     *</w:t>
      </w:r>
      <w:r>
        <w:rPr>
          <w:rFonts w:ascii="JetBrains Mono" w:hAnsi="JetBrains Mono"/>
          <w:i/>
          <w:iCs/>
          <w:color w:val="8C8C8C"/>
        </w:rPr>
        <w:br/>
        <w:t xml:space="preserve">     * Removes the top element of the list</w:t>
      </w:r>
      <w:r>
        <w:rPr>
          <w:rFonts w:ascii="JetBrains Mono" w:hAnsi="JetBrains Mono"/>
          <w:i/>
          <w:iCs/>
          <w:color w:val="8C8C8C"/>
        </w:rPr>
        <w:br/>
        <w:t xml:space="preserve">     *</w:t>
      </w:r>
      <w:r>
        <w:rPr>
          <w:rFonts w:ascii="JetBrains Mono" w:hAnsi="JetBrains Mono"/>
          <w:i/>
          <w:iCs/>
          <w:color w:val="8C8C8C"/>
        </w:rPr>
        <w:br/>
        <w:t xml:space="preserve">     * @return returns the element that was removed.</w:t>
      </w:r>
      <w:r>
        <w:rPr>
          <w:rFonts w:ascii="JetBrains Mono" w:hAnsi="JetBrains Mono"/>
          <w:i/>
          <w:iCs/>
          <w:color w:val="8C8C8C"/>
        </w:rPr>
        <w:br/>
        <w:t xml:space="preserve">     *</w:t>
      </w:r>
      <w:r>
        <w:rPr>
          <w:rFonts w:ascii="JetBrains Mono" w:hAnsi="JetBrains Mono"/>
          <w:i/>
          <w:iCs/>
          <w:color w:val="8C8C8C"/>
        </w:rPr>
        <w:br/>
        <w:t xml:space="preserve">     * @throws </w:t>
      </w:r>
      <w:proofErr w:type="spellStart"/>
      <w:r>
        <w:rPr>
          <w:rFonts w:ascii="JetBrains Mono" w:hAnsi="JetBrains Mono"/>
          <w:i/>
          <w:iCs/>
          <w:color w:val="000000"/>
        </w:rPr>
        <w:t>MyIllegalArgumentException</w:t>
      </w:r>
      <w:proofErr w:type="spellEnd"/>
      <w:r>
        <w:rPr>
          <w:rFonts w:ascii="JetBrains Mono" w:hAnsi="JetBrains Mono"/>
          <w:i/>
          <w:iCs/>
          <w:color w:val="000000"/>
        </w:rPr>
        <w:t xml:space="preserve"> </w:t>
      </w:r>
      <w:r>
        <w:rPr>
          <w:rFonts w:ascii="JetBrains Mono" w:hAnsi="JetBrains Mono"/>
          <w:i/>
          <w:iCs/>
          <w:color w:val="8C8C8C"/>
        </w:rPr>
        <w:t>if top == null, that is,</w:t>
      </w:r>
      <w:r>
        <w:rPr>
          <w:rFonts w:ascii="JetBrains Mono" w:hAnsi="JetBrains Mono"/>
          <w:i/>
          <w:iCs/>
          <w:color w:val="8C8C8C"/>
        </w:rPr>
        <w:br/>
        <w:t xml:space="preserve">     *            there is no list.</w:t>
      </w:r>
      <w:r>
        <w:rPr>
          <w:rFonts w:ascii="JetBrains Mono" w:hAnsi="JetBrains Mono"/>
          <w:i/>
          <w:iCs/>
          <w:color w:val="8C8C8C"/>
        </w:rPr>
        <w:br/>
        <w:t xml:space="preserve">     *</w:t>
      </w:r>
      <w:r>
        <w:rPr>
          <w:rFonts w:ascii="JetBrains Mono" w:hAnsi="JetBrains Mono"/>
          <w:i/>
          <w:iCs/>
          <w:color w:val="8C8C8C"/>
        </w:rPr>
        <w:br/>
        <w:t xml:space="preserve">     ****************************************************************/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public </w:t>
      </w:r>
      <w:r>
        <w:rPr>
          <w:rFonts w:ascii="JetBrains Mono" w:hAnsi="JetBrains Mono"/>
          <w:color w:val="000000"/>
        </w:rPr>
        <w:t xml:space="preserve">String </w:t>
      </w:r>
      <w:proofErr w:type="spellStart"/>
      <w:r>
        <w:rPr>
          <w:rFonts w:ascii="JetBrains Mono" w:hAnsi="JetBrains Mono"/>
          <w:color w:val="00627A"/>
        </w:rPr>
        <w:t>removeTop</w:t>
      </w:r>
      <w:proofErr w:type="spellEnd"/>
      <w:r>
        <w:rPr>
          <w:rFonts w:ascii="JetBrains Mono" w:hAnsi="JetBrains Mono"/>
          <w:color w:val="00627A"/>
        </w:rPr>
        <w:t xml:space="preserve"> </w:t>
      </w:r>
      <w:r>
        <w:rPr>
          <w:rFonts w:ascii="JetBrains Mono" w:hAnsi="JetBrains Mono"/>
          <w:color w:val="080808"/>
        </w:rPr>
        <w:t>() {</w:t>
      </w:r>
    </w:p>
    <w:p w14:paraId="6A42CC01" w14:textId="77777777" w:rsidR="004014B5" w:rsidRDefault="004014B5" w:rsidP="003C4C33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i/>
          <w:iCs/>
          <w:color w:val="8C8C8C"/>
        </w:rPr>
        <w:t xml:space="preserve">       // place your code here</w:t>
      </w:r>
      <w:r w:rsidR="003C4C33">
        <w:rPr>
          <w:rFonts w:ascii="JetBrains Mono" w:hAnsi="JetBrains Mono"/>
          <w:color w:val="080808"/>
        </w:rPr>
        <w:br/>
        <w:t xml:space="preserve">        </w:t>
      </w:r>
      <w:r w:rsidR="003C4C33">
        <w:rPr>
          <w:rFonts w:ascii="JetBrains Mono" w:hAnsi="JetBrains Mono"/>
          <w:color w:val="0033B3"/>
        </w:rPr>
        <w:t xml:space="preserve">return </w:t>
      </w:r>
      <w:r>
        <w:rPr>
          <w:rFonts w:ascii="JetBrains Mono" w:hAnsi="JetBrains Mono"/>
          <w:color w:val="000000"/>
        </w:rPr>
        <w:t>null</w:t>
      </w:r>
      <w:r w:rsidR="003C4C33">
        <w:rPr>
          <w:rFonts w:ascii="JetBrains Mono" w:hAnsi="JetBrains Mono"/>
          <w:color w:val="080808"/>
        </w:rPr>
        <w:t>;</w:t>
      </w:r>
      <w:r w:rsidR="003C4C33">
        <w:rPr>
          <w:rFonts w:ascii="JetBrains Mono" w:hAnsi="JetBrains Mono"/>
          <w:color w:val="080808"/>
        </w:rPr>
        <w:br/>
        <w:t xml:space="preserve">    }</w:t>
      </w:r>
      <w:r w:rsidR="003C4C33">
        <w:rPr>
          <w:rFonts w:ascii="JetBrains Mono" w:hAnsi="JetBrains Mono"/>
          <w:color w:val="080808"/>
        </w:rPr>
        <w:br/>
      </w:r>
      <w:r w:rsidR="003C4C33">
        <w:rPr>
          <w:rFonts w:ascii="JetBrains Mono" w:hAnsi="JetBrains Mono"/>
          <w:color w:val="080808"/>
        </w:rPr>
        <w:br/>
      </w:r>
      <w:r w:rsidR="003C4C33">
        <w:rPr>
          <w:rFonts w:ascii="JetBrains Mono" w:hAnsi="JetBrains Mono"/>
          <w:color w:val="080808"/>
        </w:rPr>
        <w:br/>
        <w:t xml:space="preserve">    </w:t>
      </w:r>
      <w:r w:rsidR="003C4C33">
        <w:rPr>
          <w:rFonts w:ascii="JetBrains Mono" w:hAnsi="JetBrains Mono"/>
          <w:i/>
          <w:iCs/>
          <w:color w:val="8C8C8C"/>
        </w:rPr>
        <w:t>/****************************************************************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 This Method removes a node at the specific index position.  The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 first node is index 0.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 @param </w:t>
      </w:r>
      <w:r w:rsidR="003C4C33">
        <w:rPr>
          <w:rFonts w:ascii="JetBrains Mono" w:hAnsi="JetBrains Mono"/>
          <w:i/>
          <w:iCs/>
          <w:color w:val="3D3D3D"/>
        </w:rPr>
        <w:t xml:space="preserve">index </w:t>
      </w:r>
      <w:r w:rsidR="003C4C33">
        <w:rPr>
          <w:rFonts w:ascii="JetBrains Mono" w:hAnsi="JetBrains Mono"/>
          <w:i/>
          <w:iCs/>
          <w:color w:val="8C8C8C"/>
        </w:rPr>
        <w:t>the position in the linked list that is to be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           removed.  The first position is zero.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 @throws </w:t>
      </w:r>
      <w:proofErr w:type="spellStart"/>
      <w:r w:rsidR="003C4C33">
        <w:rPr>
          <w:rFonts w:ascii="JetBrains Mono" w:hAnsi="JetBrains Mono"/>
          <w:i/>
          <w:iCs/>
          <w:color w:val="000000"/>
        </w:rPr>
        <w:t>MyIllegalArgumentException</w:t>
      </w:r>
      <w:proofErr w:type="spellEnd"/>
      <w:r w:rsidR="003C4C33">
        <w:rPr>
          <w:rFonts w:ascii="JetBrains Mono" w:hAnsi="JetBrains Mono"/>
          <w:i/>
          <w:iCs/>
          <w:color w:val="000000"/>
        </w:rPr>
        <w:t xml:space="preserve"> </w:t>
      </w:r>
      <w:r w:rsidR="003C4C33">
        <w:rPr>
          <w:rFonts w:ascii="JetBrains Mono" w:hAnsi="JetBrains Mono"/>
          <w:i/>
          <w:iCs/>
          <w:color w:val="8C8C8C"/>
        </w:rPr>
        <w:t>if index &lt; 0 or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           index &gt;= size of the list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 ****************************************************************/</w:t>
      </w:r>
      <w:r w:rsidR="003C4C33">
        <w:rPr>
          <w:rFonts w:ascii="JetBrains Mono" w:hAnsi="JetBrains Mono"/>
          <w:i/>
          <w:iCs/>
          <w:color w:val="8C8C8C"/>
        </w:rPr>
        <w:br/>
        <w:t xml:space="preserve">    </w:t>
      </w:r>
      <w:r w:rsidR="003C4C33">
        <w:rPr>
          <w:rFonts w:ascii="JetBrains Mono" w:hAnsi="JetBrains Mono"/>
          <w:color w:val="0033B3"/>
        </w:rPr>
        <w:t xml:space="preserve">public </w:t>
      </w:r>
      <w:r w:rsidR="003C4C33">
        <w:rPr>
          <w:rFonts w:ascii="JetBrains Mono" w:hAnsi="JetBrains Mono"/>
          <w:color w:val="000000"/>
        </w:rPr>
        <w:t xml:space="preserve">String </w:t>
      </w:r>
      <w:proofErr w:type="spellStart"/>
      <w:r w:rsidR="003C4C33">
        <w:rPr>
          <w:rFonts w:ascii="JetBrains Mono" w:hAnsi="JetBrains Mono"/>
          <w:color w:val="00627A"/>
        </w:rPr>
        <w:t>delAt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0033B3"/>
        </w:rPr>
        <w:t xml:space="preserve">int </w:t>
      </w:r>
      <w:r w:rsidR="003C4C33">
        <w:rPr>
          <w:rFonts w:ascii="JetBrains Mono" w:hAnsi="JetBrains Mono"/>
          <w:color w:val="080808"/>
        </w:rPr>
        <w:t>index) {</w:t>
      </w:r>
    </w:p>
    <w:p w14:paraId="40F87139" w14:textId="4C9406CC" w:rsidR="003C4C33" w:rsidRDefault="004014B5" w:rsidP="003C4C33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i/>
          <w:iCs/>
          <w:color w:val="8C8C8C"/>
        </w:rPr>
        <w:t xml:space="preserve">        // place your code here</w:t>
      </w:r>
      <w:r w:rsidR="003C4C33">
        <w:rPr>
          <w:rFonts w:ascii="JetBrains Mono" w:hAnsi="JetBrains Mono"/>
          <w:color w:val="080808"/>
        </w:rPr>
        <w:br/>
        <w:t xml:space="preserve">        </w:t>
      </w:r>
      <w:r w:rsidR="003C4C33">
        <w:rPr>
          <w:rFonts w:ascii="JetBrains Mono" w:hAnsi="JetBrains Mono"/>
          <w:color w:val="0033B3"/>
        </w:rPr>
        <w:t xml:space="preserve">return </w:t>
      </w:r>
      <w:r>
        <w:rPr>
          <w:rFonts w:ascii="JetBrains Mono" w:hAnsi="JetBrains Mono"/>
          <w:color w:val="000000"/>
        </w:rPr>
        <w:t>null</w:t>
      </w:r>
      <w:r w:rsidR="003C4C33">
        <w:rPr>
          <w:rFonts w:ascii="JetBrains Mono" w:hAnsi="JetBrains Mono"/>
          <w:color w:val="080808"/>
        </w:rPr>
        <w:t>;</w:t>
      </w:r>
      <w:r w:rsidR="003C4C33">
        <w:rPr>
          <w:rFonts w:ascii="JetBrains Mono" w:hAnsi="JetBrains Mono"/>
          <w:color w:val="080808"/>
        </w:rPr>
        <w:br/>
        <w:t xml:space="preserve">    }</w:t>
      </w:r>
      <w:r w:rsidR="003C4C33">
        <w:rPr>
          <w:rFonts w:ascii="JetBrains Mono" w:hAnsi="JetBrains Mono"/>
          <w:color w:val="080808"/>
        </w:rPr>
        <w:br/>
      </w:r>
      <w:r w:rsidR="003C4C33">
        <w:rPr>
          <w:rFonts w:ascii="JetBrains Mono" w:hAnsi="JetBrains Mono"/>
          <w:color w:val="080808"/>
        </w:rPr>
        <w:br/>
      </w:r>
      <w:r w:rsidR="003C4C33">
        <w:rPr>
          <w:rFonts w:ascii="JetBrains Mono" w:hAnsi="JetBrains Mono"/>
          <w:i/>
          <w:iCs/>
          <w:color w:val="8C8C8C"/>
        </w:rPr>
        <w:t>// A simple testing program.  Not complete but a good start.</w:t>
      </w:r>
      <w:r w:rsidR="003C4C33">
        <w:rPr>
          <w:rFonts w:ascii="JetBrains Mono" w:hAnsi="JetBrains Mono"/>
          <w:i/>
          <w:iCs/>
          <w:color w:val="8C8C8C"/>
        </w:rPr>
        <w:br/>
      </w:r>
      <w:r w:rsidR="003C4C33">
        <w:rPr>
          <w:rFonts w:ascii="JetBrains Mono" w:hAnsi="JetBrains Mono"/>
          <w:i/>
          <w:iCs/>
          <w:color w:val="8C8C8C"/>
        </w:rPr>
        <w:br/>
        <w:t xml:space="preserve">    </w:t>
      </w:r>
      <w:r w:rsidR="003C4C33">
        <w:rPr>
          <w:rFonts w:ascii="JetBrains Mono" w:hAnsi="JetBrains Mono"/>
          <w:color w:val="0033B3"/>
        </w:rPr>
        <w:t xml:space="preserve">public static void </w:t>
      </w:r>
      <w:r w:rsidR="003C4C33">
        <w:rPr>
          <w:rFonts w:ascii="JetBrains Mono" w:hAnsi="JetBrains Mono"/>
          <w:color w:val="00627A"/>
        </w:rPr>
        <w:t xml:space="preserve">main </w:t>
      </w:r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000000"/>
        </w:rPr>
        <w:t>String</w:t>
      </w:r>
      <w:r w:rsidR="003C4C33">
        <w:rPr>
          <w:rFonts w:ascii="JetBrains Mono" w:hAnsi="JetBrains Mono"/>
          <w:color w:val="080808"/>
        </w:rPr>
        <w:t xml:space="preserve">[] </w:t>
      </w:r>
      <w:proofErr w:type="spellStart"/>
      <w:r w:rsidR="003C4C33">
        <w:rPr>
          <w:rFonts w:ascii="JetBrains Mono" w:hAnsi="JetBrains Mono"/>
          <w:color w:val="080808"/>
        </w:rPr>
        <w:t>args</w:t>
      </w:r>
      <w:proofErr w:type="spellEnd"/>
      <w:r w:rsidR="003C4C33">
        <w:rPr>
          <w:rFonts w:ascii="JetBrains Mono" w:hAnsi="JetBrains Mono"/>
          <w:color w:val="080808"/>
        </w:rPr>
        <w:t>){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LinkListLab</w:t>
      </w:r>
      <w:proofErr w:type="spellEnd"/>
      <w:r w:rsidR="003C4C33">
        <w:rPr>
          <w:rFonts w:ascii="JetBrains Mono" w:hAnsi="JetBrains Mono"/>
          <w:color w:val="000000"/>
        </w:rPr>
        <w:t xml:space="preserve"> list </w:t>
      </w:r>
      <w:r w:rsidR="003C4C33">
        <w:rPr>
          <w:rFonts w:ascii="JetBrains Mono" w:hAnsi="JetBrains Mono"/>
          <w:color w:val="080808"/>
        </w:rPr>
        <w:t xml:space="preserve">= </w:t>
      </w:r>
      <w:r w:rsidR="003C4C33">
        <w:rPr>
          <w:rFonts w:ascii="JetBrains Mono" w:hAnsi="JetBrains Mono"/>
          <w:color w:val="0033B3"/>
        </w:rPr>
        <w:t xml:space="preserve">new </w:t>
      </w:r>
      <w:proofErr w:type="spellStart"/>
      <w:r w:rsidR="003C4C33">
        <w:rPr>
          <w:rFonts w:ascii="JetBrains Mono" w:hAnsi="JetBrains Mono"/>
          <w:color w:val="080808"/>
        </w:rPr>
        <w:t>LinkListLab</w:t>
      </w:r>
      <w:proofErr w:type="spellEnd"/>
      <w:r w:rsidR="003C4C33">
        <w:rPr>
          <w:rFonts w:ascii="JetBrains Mono" w:hAnsi="JetBrains Mono"/>
          <w:color w:val="080808"/>
        </w:rPr>
        <w:t>();</w:t>
      </w:r>
      <w:r w:rsidR="003C4C33">
        <w:rPr>
          <w:rFonts w:ascii="JetBrains Mono" w:hAnsi="JetBrains Mono"/>
          <w:color w:val="080808"/>
        </w:rPr>
        <w:br/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.display</w:t>
      </w:r>
      <w:proofErr w:type="spellEnd"/>
      <w:r w:rsidR="003C4C33">
        <w:rPr>
          <w:rFonts w:ascii="JetBrains Mono" w:hAnsi="JetBrains Mono"/>
          <w:color w:val="080808"/>
        </w:rPr>
        <w:t>();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System</w:t>
      </w:r>
      <w:r w:rsidR="003C4C33">
        <w:rPr>
          <w:rFonts w:ascii="JetBrains Mono" w:hAnsi="JetBrains Mono"/>
          <w:color w:val="080808"/>
        </w:rPr>
        <w:t>.</w:t>
      </w:r>
      <w:r w:rsidR="003C4C33">
        <w:rPr>
          <w:rFonts w:ascii="JetBrains Mono" w:hAnsi="JetBrains Mono"/>
          <w:i/>
          <w:iCs/>
          <w:color w:val="871094"/>
        </w:rPr>
        <w:t>out</w:t>
      </w:r>
      <w:r w:rsidR="003C4C33">
        <w:rPr>
          <w:rFonts w:ascii="JetBrains Mono" w:hAnsi="JetBrains Mono"/>
          <w:color w:val="080808"/>
        </w:rPr>
        <w:t>.println</w:t>
      </w:r>
      <w:proofErr w:type="spellEnd"/>
      <w:r w:rsidR="003C4C33">
        <w:rPr>
          <w:rFonts w:ascii="JetBrains Mono" w:hAnsi="JetBrains Mono"/>
          <w:color w:val="080808"/>
        </w:rPr>
        <w:t xml:space="preserve"> (</w:t>
      </w:r>
      <w:r w:rsidR="003C4C33">
        <w:rPr>
          <w:rFonts w:ascii="JetBrains Mono" w:hAnsi="JetBrains Mono"/>
          <w:color w:val="067D17"/>
        </w:rPr>
        <w:t xml:space="preserve">"Current length = " </w:t>
      </w:r>
      <w:r w:rsidR="003C4C33">
        <w:rPr>
          <w:rFonts w:ascii="JetBrains Mono" w:hAnsi="JetBrains Mono"/>
          <w:color w:val="080808"/>
        </w:rPr>
        <w:t xml:space="preserve">+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.getLen</w:t>
      </w:r>
      <w:proofErr w:type="spellEnd"/>
      <w:r w:rsidR="003C4C33">
        <w:rPr>
          <w:rFonts w:ascii="JetBrains Mono" w:hAnsi="JetBrains Mono"/>
          <w:color w:val="080808"/>
        </w:rPr>
        <w:t>());</w:t>
      </w:r>
      <w:r w:rsidR="003C4C33">
        <w:rPr>
          <w:rFonts w:ascii="JetBrains Mono" w:hAnsi="JetBrains Mono"/>
          <w:color w:val="080808"/>
        </w:rPr>
        <w:br/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.insertBefore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1750EB"/>
        </w:rPr>
        <w:t>0</w:t>
      </w:r>
      <w:r w:rsidR="003C4C33">
        <w:rPr>
          <w:rFonts w:ascii="JetBrains Mono" w:hAnsi="JetBrains Mono"/>
          <w:color w:val="080808"/>
        </w:rPr>
        <w:t xml:space="preserve">, </w:t>
      </w:r>
      <w:r w:rsidR="003C4C33">
        <w:rPr>
          <w:rFonts w:ascii="JetBrains Mono" w:hAnsi="JetBrains Mono"/>
          <w:color w:val="067D17"/>
        </w:rPr>
        <w:t>"apple"</w:t>
      </w:r>
      <w:r w:rsidR="003C4C33">
        <w:rPr>
          <w:rFonts w:ascii="JetBrains Mono" w:hAnsi="JetBrains Mono"/>
          <w:color w:val="080808"/>
        </w:rPr>
        <w:t>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.insertBefore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1750EB"/>
        </w:rPr>
        <w:t>0</w:t>
      </w:r>
      <w:r w:rsidR="003C4C33">
        <w:rPr>
          <w:rFonts w:ascii="JetBrains Mono" w:hAnsi="JetBrains Mono"/>
          <w:color w:val="080808"/>
        </w:rPr>
        <w:t xml:space="preserve">, </w:t>
      </w:r>
      <w:r w:rsidR="003C4C33">
        <w:rPr>
          <w:rFonts w:ascii="JetBrains Mono" w:hAnsi="JetBrains Mono"/>
          <w:color w:val="067D17"/>
        </w:rPr>
        <w:t>"pear"</w:t>
      </w:r>
      <w:r w:rsidR="003C4C33">
        <w:rPr>
          <w:rFonts w:ascii="JetBrains Mono" w:hAnsi="JetBrains Mono"/>
          <w:color w:val="080808"/>
        </w:rPr>
        <w:t>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.insertBefore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1750EB"/>
        </w:rPr>
        <w:t>1</w:t>
      </w:r>
      <w:r w:rsidR="003C4C33">
        <w:rPr>
          <w:rFonts w:ascii="JetBrains Mono" w:hAnsi="JetBrains Mono"/>
          <w:color w:val="080808"/>
        </w:rPr>
        <w:t xml:space="preserve">, </w:t>
      </w:r>
      <w:r w:rsidR="003C4C33">
        <w:rPr>
          <w:rFonts w:ascii="JetBrains Mono" w:hAnsi="JetBrains Mono"/>
          <w:color w:val="067D17"/>
        </w:rPr>
        <w:t>"peach"</w:t>
      </w:r>
      <w:r w:rsidR="003C4C33">
        <w:rPr>
          <w:rFonts w:ascii="JetBrains Mono" w:hAnsi="JetBrains Mono"/>
          <w:color w:val="080808"/>
        </w:rPr>
        <w:t>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.insertBefore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1750EB"/>
        </w:rPr>
        <w:t>1</w:t>
      </w:r>
      <w:r w:rsidR="003C4C33">
        <w:rPr>
          <w:rFonts w:ascii="JetBrains Mono" w:hAnsi="JetBrains Mono"/>
          <w:color w:val="080808"/>
        </w:rPr>
        <w:t xml:space="preserve">, </w:t>
      </w:r>
      <w:r w:rsidR="003C4C33">
        <w:rPr>
          <w:rFonts w:ascii="JetBrains Mono" w:hAnsi="JetBrains Mono"/>
          <w:color w:val="067D17"/>
        </w:rPr>
        <w:t>"cherry"</w:t>
      </w:r>
      <w:r w:rsidR="003C4C33">
        <w:rPr>
          <w:rFonts w:ascii="JetBrains Mono" w:hAnsi="JetBrains Mono"/>
          <w:color w:val="080808"/>
        </w:rPr>
        <w:t>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.insertBefore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1750EB"/>
        </w:rPr>
        <w:t>3</w:t>
      </w:r>
      <w:r w:rsidR="003C4C33">
        <w:rPr>
          <w:rFonts w:ascii="JetBrains Mono" w:hAnsi="JetBrains Mono"/>
          <w:color w:val="080808"/>
        </w:rPr>
        <w:t xml:space="preserve">, </w:t>
      </w:r>
      <w:r w:rsidR="003C4C33">
        <w:rPr>
          <w:rFonts w:ascii="JetBrains Mono" w:hAnsi="JetBrains Mono"/>
          <w:color w:val="067D17"/>
        </w:rPr>
        <w:t>"donut"</w:t>
      </w:r>
      <w:r w:rsidR="003C4C33">
        <w:rPr>
          <w:rFonts w:ascii="JetBrains Mono" w:hAnsi="JetBrains Mono"/>
          <w:color w:val="080808"/>
        </w:rPr>
        <w:t>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.display</w:t>
      </w:r>
      <w:proofErr w:type="spellEnd"/>
      <w:r w:rsidR="003C4C33">
        <w:rPr>
          <w:rFonts w:ascii="JetBrains Mono" w:hAnsi="JetBrains Mono"/>
          <w:color w:val="080808"/>
        </w:rPr>
        <w:t>();</w:t>
      </w:r>
      <w:r w:rsidR="003C4C33">
        <w:rPr>
          <w:rFonts w:ascii="JetBrains Mono" w:hAnsi="JetBrains Mono"/>
          <w:color w:val="080808"/>
        </w:rPr>
        <w:br/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.insertAfter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1750EB"/>
        </w:rPr>
        <w:t>0</w:t>
      </w:r>
      <w:r w:rsidR="003C4C33">
        <w:rPr>
          <w:rFonts w:ascii="JetBrains Mono" w:hAnsi="JetBrains Mono"/>
          <w:color w:val="080808"/>
        </w:rPr>
        <w:t xml:space="preserve">, </w:t>
      </w:r>
      <w:r w:rsidR="003C4C33">
        <w:rPr>
          <w:rFonts w:ascii="JetBrains Mono" w:hAnsi="JetBrains Mono"/>
          <w:color w:val="067D17"/>
        </w:rPr>
        <w:t>"apple"</w:t>
      </w:r>
      <w:r w:rsidR="003C4C33">
        <w:rPr>
          <w:rFonts w:ascii="JetBrains Mono" w:hAnsi="JetBrains Mono"/>
          <w:color w:val="080808"/>
        </w:rPr>
        <w:t>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.insertAfter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1750EB"/>
        </w:rPr>
        <w:t>0</w:t>
      </w:r>
      <w:r w:rsidR="003C4C33">
        <w:rPr>
          <w:rFonts w:ascii="JetBrains Mono" w:hAnsi="JetBrains Mono"/>
          <w:color w:val="080808"/>
        </w:rPr>
        <w:t xml:space="preserve">, </w:t>
      </w:r>
      <w:r w:rsidR="003C4C33">
        <w:rPr>
          <w:rFonts w:ascii="JetBrains Mono" w:hAnsi="JetBrains Mono"/>
          <w:color w:val="067D17"/>
        </w:rPr>
        <w:t>"pear"</w:t>
      </w:r>
      <w:r w:rsidR="003C4C33">
        <w:rPr>
          <w:rFonts w:ascii="JetBrains Mono" w:hAnsi="JetBrains Mono"/>
          <w:color w:val="080808"/>
        </w:rPr>
        <w:t>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.insertAfter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1750EB"/>
        </w:rPr>
        <w:t>1</w:t>
      </w:r>
      <w:r w:rsidR="003C4C33">
        <w:rPr>
          <w:rFonts w:ascii="JetBrains Mono" w:hAnsi="JetBrains Mono"/>
          <w:color w:val="080808"/>
        </w:rPr>
        <w:t xml:space="preserve">, </w:t>
      </w:r>
      <w:r w:rsidR="003C4C33">
        <w:rPr>
          <w:rFonts w:ascii="JetBrains Mono" w:hAnsi="JetBrains Mono"/>
          <w:color w:val="067D17"/>
        </w:rPr>
        <w:t>"peach"</w:t>
      </w:r>
      <w:r w:rsidR="003C4C33">
        <w:rPr>
          <w:rFonts w:ascii="JetBrains Mono" w:hAnsi="JetBrains Mono"/>
          <w:color w:val="080808"/>
        </w:rPr>
        <w:t>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.insertAfter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1750EB"/>
        </w:rPr>
        <w:t>1</w:t>
      </w:r>
      <w:r w:rsidR="003C4C33">
        <w:rPr>
          <w:rFonts w:ascii="JetBrains Mono" w:hAnsi="JetBrains Mono"/>
          <w:color w:val="080808"/>
        </w:rPr>
        <w:t xml:space="preserve">, </w:t>
      </w:r>
      <w:r w:rsidR="003C4C33">
        <w:rPr>
          <w:rFonts w:ascii="JetBrains Mono" w:hAnsi="JetBrains Mono"/>
          <w:color w:val="067D17"/>
        </w:rPr>
        <w:t>"cherry"</w:t>
      </w:r>
      <w:r w:rsidR="003C4C33">
        <w:rPr>
          <w:rFonts w:ascii="JetBrains Mono" w:hAnsi="JetBrains Mono"/>
          <w:color w:val="080808"/>
        </w:rPr>
        <w:t>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.insertAfter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1750EB"/>
        </w:rPr>
        <w:t>3</w:t>
      </w:r>
      <w:r w:rsidR="003C4C33">
        <w:rPr>
          <w:rFonts w:ascii="JetBrains Mono" w:hAnsi="JetBrains Mono"/>
          <w:color w:val="080808"/>
        </w:rPr>
        <w:t xml:space="preserve">, </w:t>
      </w:r>
      <w:r w:rsidR="003C4C33">
        <w:rPr>
          <w:rFonts w:ascii="JetBrains Mono" w:hAnsi="JetBrains Mono"/>
          <w:color w:val="067D17"/>
        </w:rPr>
        <w:t>"donut"</w:t>
      </w:r>
      <w:r w:rsidR="003C4C33">
        <w:rPr>
          <w:rFonts w:ascii="JetBrains Mono" w:hAnsi="JetBrains Mono"/>
          <w:color w:val="080808"/>
        </w:rPr>
        <w:t>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.display</w:t>
      </w:r>
      <w:proofErr w:type="spellEnd"/>
      <w:r w:rsidR="003C4C33">
        <w:rPr>
          <w:rFonts w:ascii="JetBrains Mono" w:hAnsi="JetBrains Mono"/>
          <w:color w:val="080808"/>
        </w:rPr>
        <w:t>();</w:t>
      </w:r>
      <w:r w:rsidR="003C4C33">
        <w:rPr>
          <w:rFonts w:ascii="JetBrains Mono" w:hAnsi="JetBrains Mono"/>
          <w:color w:val="080808"/>
        </w:rPr>
        <w:br/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.removeTop</w:t>
      </w:r>
      <w:proofErr w:type="spellEnd"/>
      <w:r w:rsidR="003C4C33">
        <w:rPr>
          <w:rFonts w:ascii="JetBrains Mono" w:hAnsi="JetBrains Mono"/>
          <w:color w:val="080808"/>
        </w:rPr>
        <w:t>();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System</w:t>
      </w:r>
      <w:r w:rsidR="003C4C33">
        <w:rPr>
          <w:rFonts w:ascii="JetBrains Mono" w:hAnsi="JetBrains Mono"/>
          <w:color w:val="080808"/>
        </w:rPr>
        <w:t>.</w:t>
      </w:r>
      <w:r w:rsidR="003C4C33">
        <w:rPr>
          <w:rFonts w:ascii="JetBrains Mono" w:hAnsi="JetBrains Mono"/>
          <w:i/>
          <w:iCs/>
          <w:color w:val="871094"/>
        </w:rPr>
        <w:t>out</w:t>
      </w:r>
      <w:r w:rsidR="003C4C33">
        <w:rPr>
          <w:rFonts w:ascii="JetBrains Mono" w:hAnsi="JetBrains Mono"/>
          <w:color w:val="080808"/>
        </w:rPr>
        <w:t>.println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067D17"/>
        </w:rPr>
        <w:t xml:space="preserve">"Deleted pos 4 with value of: " </w:t>
      </w:r>
      <w:r w:rsidR="003C4C33">
        <w:rPr>
          <w:rFonts w:ascii="JetBrains Mono" w:hAnsi="JetBrains Mono"/>
          <w:color w:val="080808"/>
        </w:rPr>
        <w:t>+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.delAt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1750EB"/>
        </w:rPr>
        <w:t>4</w:t>
      </w:r>
      <w:r w:rsidR="003C4C33">
        <w:rPr>
          <w:rFonts w:ascii="JetBrains Mono" w:hAnsi="JetBrains Mono"/>
          <w:color w:val="080808"/>
        </w:rPr>
        <w:t>));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System</w:t>
      </w:r>
      <w:r w:rsidR="003C4C33">
        <w:rPr>
          <w:rFonts w:ascii="JetBrains Mono" w:hAnsi="JetBrains Mono"/>
          <w:color w:val="080808"/>
        </w:rPr>
        <w:t>.</w:t>
      </w:r>
      <w:r w:rsidR="003C4C33">
        <w:rPr>
          <w:rFonts w:ascii="JetBrains Mono" w:hAnsi="JetBrains Mono"/>
          <w:i/>
          <w:iCs/>
          <w:color w:val="871094"/>
        </w:rPr>
        <w:t>out</w:t>
      </w:r>
      <w:r w:rsidR="003C4C33">
        <w:rPr>
          <w:rFonts w:ascii="JetBrains Mono" w:hAnsi="JetBrains Mono"/>
          <w:color w:val="080808"/>
        </w:rPr>
        <w:t>.println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067D17"/>
        </w:rPr>
        <w:t xml:space="preserve">"Deleted pos </w:t>
      </w:r>
      <w:r w:rsidR="00C30FB2">
        <w:rPr>
          <w:rFonts w:ascii="JetBrains Mono" w:hAnsi="JetBrains Mono"/>
          <w:color w:val="067D17"/>
        </w:rPr>
        <w:t>2</w:t>
      </w:r>
      <w:r w:rsidR="003C4C33">
        <w:rPr>
          <w:rFonts w:ascii="JetBrains Mono" w:hAnsi="JetBrains Mono"/>
          <w:color w:val="067D17"/>
        </w:rPr>
        <w:t xml:space="preserve"> with value of: " </w:t>
      </w:r>
      <w:r w:rsidR="003C4C33">
        <w:rPr>
          <w:rFonts w:ascii="JetBrains Mono" w:hAnsi="JetBrains Mono"/>
          <w:color w:val="080808"/>
        </w:rPr>
        <w:t>+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.delAt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1750EB"/>
        </w:rPr>
        <w:t>2</w:t>
      </w:r>
      <w:r w:rsidR="003C4C33">
        <w:rPr>
          <w:rFonts w:ascii="JetBrains Mono" w:hAnsi="JetBrains Mono"/>
          <w:color w:val="080808"/>
        </w:rPr>
        <w:t>));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System</w:t>
      </w:r>
      <w:r w:rsidR="003C4C33">
        <w:rPr>
          <w:rFonts w:ascii="JetBrains Mono" w:hAnsi="JetBrains Mono"/>
          <w:color w:val="080808"/>
        </w:rPr>
        <w:t>.</w:t>
      </w:r>
      <w:r w:rsidR="003C4C33">
        <w:rPr>
          <w:rFonts w:ascii="JetBrains Mono" w:hAnsi="JetBrains Mono"/>
          <w:i/>
          <w:iCs/>
          <w:color w:val="871094"/>
        </w:rPr>
        <w:t>out</w:t>
      </w:r>
      <w:r w:rsidR="003C4C33">
        <w:rPr>
          <w:rFonts w:ascii="JetBrains Mono" w:hAnsi="JetBrains Mono"/>
          <w:color w:val="080808"/>
        </w:rPr>
        <w:t>.println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067D17"/>
        </w:rPr>
        <w:t xml:space="preserve">"Deleted pos </w:t>
      </w:r>
      <w:r w:rsidR="00C30FB2">
        <w:rPr>
          <w:rFonts w:ascii="JetBrains Mono" w:hAnsi="JetBrains Mono"/>
          <w:color w:val="067D17"/>
        </w:rPr>
        <w:t>0</w:t>
      </w:r>
      <w:r w:rsidR="003C4C33">
        <w:rPr>
          <w:rFonts w:ascii="JetBrains Mono" w:hAnsi="JetBrains Mono"/>
          <w:color w:val="067D17"/>
        </w:rPr>
        <w:t xml:space="preserve"> with value of: " </w:t>
      </w:r>
      <w:r w:rsidR="003C4C33">
        <w:rPr>
          <w:rFonts w:ascii="JetBrains Mono" w:hAnsi="JetBrains Mono"/>
          <w:color w:val="080808"/>
        </w:rPr>
        <w:t>+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.delAt</w:t>
      </w:r>
      <w:proofErr w:type="spellEnd"/>
      <w:r w:rsidR="003C4C33">
        <w:rPr>
          <w:rFonts w:ascii="JetBrains Mono" w:hAnsi="JetBrains Mono"/>
          <w:color w:val="080808"/>
        </w:rPr>
        <w:t>(</w:t>
      </w:r>
      <w:r w:rsidR="003C4C33">
        <w:rPr>
          <w:rFonts w:ascii="JetBrains Mono" w:hAnsi="JetBrains Mono"/>
          <w:color w:val="1750EB"/>
        </w:rPr>
        <w:t>0</w:t>
      </w:r>
      <w:r w:rsidR="003C4C33">
        <w:rPr>
          <w:rFonts w:ascii="JetBrains Mono" w:hAnsi="JetBrains Mono"/>
          <w:color w:val="080808"/>
        </w:rPr>
        <w:t>));</w:t>
      </w:r>
      <w:r w:rsidR="003C4C33">
        <w:rPr>
          <w:rFonts w:ascii="JetBrains Mono" w:hAnsi="JetBrains Mono"/>
          <w:color w:val="080808"/>
        </w:rPr>
        <w:br/>
      </w:r>
      <w:r w:rsidR="003C4C33">
        <w:rPr>
          <w:rFonts w:ascii="JetBrains Mono" w:hAnsi="JetBrains Mono"/>
          <w:color w:val="080808"/>
        </w:rPr>
        <w:lastRenderedPageBreak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.removeTop</w:t>
      </w:r>
      <w:proofErr w:type="spellEnd"/>
      <w:r w:rsidR="003C4C33">
        <w:rPr>
          <w:rFonts w:ascii="JetBrains Mono" w:hAnsi="JetBrains Mono"/>
          <w:color w:val="080808"/>
        </w:rPr>
        <w:t>();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.removeTop</w:t>
      </w:r>
      <w:proofErr w:type="spellEnd"/>
      <w:r w:rsidR="003C4C33">
        <w:rPr>
          <w:rFonts w:ascii="JetBrains Mono" w:hAnsi="JetBrains Mono"/>
          <w:color w:val="080808"/>
        </w:rPr>
        <w:t>();</w:t>
      </w:r>
      <w:r w:rsidR="003C4C33">
        <w:rPr>
          <w:rFonts w:ascii="JetBrains Mono" w:hAnsi="JetBrains Mono"/>
          <w:color w:val="080808"/>
        </w:rPr>
        <w:br/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list</w:t>
      </w:r>
      <w:r w:rsidR="003C4C33">
        <w:rPr>
          <w:rFonts w:ascii="JetBrains Mono" w:hAnsi="JetBrains Mono"/>
          <w:color w:val="080808"/>
        </w:rPr>
        <w:t>.display</w:t>
      </w:r>
      <w:proofErr w:type="spellEnd"/>
      <w:r w:rsidR="003C4C33">
        <w:rPr>
          <w:rFonts w:ascii="JetBrains Mono" w:hAnsi="JetBrains Mono"/>
          <w:color w:val="080808"/>
        </w:rPr>
        <w:t>();</w:t>
      </w:r>
      <w:r w:rsidR="003C4C33">
        <w:rPr>
          <w:rFonts w:ascii="JetBrains Mono" w:hAnsi="JetBrains Mono"/>
          <w:color w:val="080808"/>
        </w:rPr>
        <w:br/>
        <w:t xml:space="preserve">    }</w:t>
      </w:r>
      <w:r w:rsidR="003C4C33">
        <w:rPr>
          <w:rFonts w:ascii="JetBrains Mono" w:hAnsi="JetBrains Mono"/>
          <w:color w:val="080808"/>
        </w:rPr>
        <w:br/>
      </w:r>
      <w:r w:rsidR="003C4C33">
        <w:rPr>
          <w:rFonts w:ascii="JetBrains Mono" w:hAnsi="JetBrains Mono"/>
          <w:color w:val="080808"/>
        </w:rPr>
        <w:br/>
        <w:t xml:space="preserve">    </w:t>
      </w:r>
      <w:r w:rsidR="003C4C33">
        <w:rPr>
          <w:rFonts w:ascii="JetBrains Mono" w:hAnsi="JetBrains Mono"/>
          <w:color w:val="0033B3"/>
        </w:rPr>
        <w:t xml:space="preserve">public void </w:t>
      </w:r>
      <w:r w:rsidR="003C4C33">
        <w:rPr>
          <w:rFonts w:ascii="JetBrains Mono" w:hAnsi="JetBrains Mono"/>
          <w:color w:val="00627A"/>
        </w:rPr>
        <w:t>display</w:t>
      </w:r>
      <w:r w:rsidR="003C4C33">
        <w:rPr>
          <w:rFonts w:ascii="JetBrains Mono" w:hAnsi="JetBrains Mono"/>
          <w:color w:val="080808"/>
        </w:rPr>
        <w:t>() {</w:t>
      </w:r>
      <w:r w:rsidR="003C4C33">
        <w:rPr>
          <w:rFonts w:ascii="JetBrains Mono" w:hAnsi="JetBrains Mono"/>
          <w:color w:val="080808"/>
        </w:rPr>
        <w:br/>
        <w:t xml:space="preserve">        </w:t>
      </w:r>
      <w:r w:rsidR="003C4C33">
        <w:rPr>
          <w:rFonts w:ascii="JetBrains Mono" w:hAnsi="JetBrains Mono"/>
          <w:color w:val="000000"/>
        </w:rPr>
        <w:t xml:space="preserve">Node </w:t>
      </w:r>
      <w:r w:rsidR="003C4C33">
        <w:rPr>
          <w:rFonts w:ascii="JetBrains Mono" w:hAnsi="JetBrains Mono"/>
          <w:color w:val="080808"/>
        </w:rPr>
        <w:t xml:space="preserve">temp = </w:t>
      </w:r>
      <w:r w:rsidR="003C4C33">
        <w:rPr>
          <w:rFonts w:ascii="JetBrains Mono" w:hAnsi="JetBrains Mono"/>
          <w:color w:val="871094"/>
        </w:rPr>
        <w:t>top</w:t>
      </w:r>
      <w:r w:rsidR="003C4C33">
        <w:rPr>
          <w:rFonts w:ascii="JetBrains Mono" w:hAnsi="JetBrains Mono"/>
          <w:color w:val="080808"/>
        </w:rPr>
        <w:t>;</w:t>
      </w:r>
      <w:r w:rsidR="003C4C33">
        <w:rPr>
          <w:rFonts w:ascii="JetBrains Mono" w:hAnsi="JetBrains Mono"/>
          <w:color w:val="080808"/>
        </w:rPr>
        <w:br/>
      </w:r>
      <w:r w:rsidR="003C4C3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3C4C33">
        <w:rPr>
          <w:rFonts w:ascii="JetBrains Mono" w:hAnsi="JetBrains Mono"/>
          <w:color w:val="000000"/>
        </w:rPr>
        <w:t>System</w:t>
      </w:r>
      <w:r w:rsidR="003C4C33">
        <w:rPr>
          <w:rFonts w:ascii="JetBrains Mono" w:hAnsi="JetBrains Mono"/>
          <w:color w:val="080808"/>
        </w:rPr>
        <w:t>.</w:t>
      </w:r>
      <w:r w:rsidR="003C4C33">
        <w:rPr>
          <w:rFonts w:ascii="JetBrains Mono" w:hAnsi="JetBrains Mono"/>
          <w:i/>
          <w:iCs/>
          <w:color w:val="871094"/>
        </w:rPr>
        <w:t>out</w:t>
      </w:r>
      <w:r w:rsidR="003C4C33">
        <w:rPr>
          <w:rFonts w:ascii="JetBrains Mono" w:hAnsi="JetBrains Mono"/>
          <w:color w:val="080808"/>
        </w:rPr>
        <w:t>.println</w:t>
      </w:r>
      <w:proofErr w:type="spellEnd"/>
      <w:r w:rsidR="003C4C33">
        <w:rPr>
          <w:rFonts w:ascii="JetBrains Mono" w:hAnsi="JetBrains Mono"/>
          <w:color w:val="080808"/>
        </w:rPr>
        <w:t xml:space="preserve"> (</w:t>
      </w:r>
      <w:r w:rsidR="003C4C33">
        <w:rPr>
          <w:rFonts w:ascii="JetBrains Mono" w:hAnsi="JetBrains Mono"/>
          <w:color w:val="067D17"/>
        </w:rPr>
        <w:t>"___________ List ________________________"</w:t>
      </w:r>
      <w:r w:rsidR="003C4C33">
        <w:rPr>
          <w:rFonts w:ascii="JetBrains Mono" w:hAnsi="JetBrains Mono"/>
          <w:color w:val="080808"/>
        </w:rPr>
        <w:t>);</w:t>
      </w:r>
      <w:r w:rsidR="003C4C33">
        <w:rPr>
          <w:rFonts w:ascii="JetBrains Mono" w:hAnsi="JetBrains Mono"/>
          <w:color w:val="080808"/>
        </w:rPr>
        <w:br/>
        <w:t xml:space="preserve">        </w:t>
      </w:r>
      <w:r w:rsidR="003C4C33">
        <w:rPr>
          <w:rFonts w:ascii="JetBrains Mono" w:hAnsi="JetBrains Mono"/>
          <w:color w:val="0033B3"/>
        </w:rPr>
        <w:t xml:space="preserve">while </w:t>
      </w:r>
      <w:r w:rsidR="003C4C33">
        <w:rPr>
          <w:rFonts w:ascii="JetBrains Mono" w:hAnsi="JetBrains Mono"/>
          <w:color w:val="080808"/>
        </w:rPr>
        <w:t xml:space="preserve">(temp != </w:t>
      </w:r>
      <w:r w:rsidR="003C4C33">
        <w:rPr>
          <w:rFonts w:ascii="JetBrains Mono" w:hAnsi="JetBrains Mono"/>
          <w:color w:val="0033B3"/>
        </w:rPr>
        <w:t>null</w:t>
      </w:r>
      <w:r w:rsidR="003C4C33">
        <w:rPr>
          <w:rFonts w:ascii="JetBrains Mono" w:hAnsi="JetBrains Mono"/>
          <w:color w:val="080808"/>
        </w:rPr>
        <w:t>) {</w:t>
      </w:r>
      <w:r w:rsidR="003C4C33">
        <w:rPr>
          <w:rFonts w:ascii="JetBrains Mono" w:hAnsi="JetBrains Mono"/>
          <w:color w:val="080808"/>
        </w:rPr>
        <w:br/>
        <w:t xml:space="preserve">            </w:t>
      </w:r>
      <w:proofErr w:type="spellStart"/>
      <w:r w:rsidR="003C4C33">
        <w:rPr>
          <w:rFonts w:ascii="JetBrains Mono" w:hAnsi="JetBrains Mono"/>
          <w:color w:val="000000"/>
        </w:rPr>
        <w:t>System</w:t>
      </w:r>
      <w:r w:rsidR="003C4C33">
        <w:rPr>
          <w:rFonts w:ascii="JetBrains Mono" w:hAnsi="JetBrains Mono"/>
          <w:color w:val="080808"/>
        </w:rPr>
        <w:t>.</w:t>
      </w:r>
      <w:r w:rsidR="003C4C33">
        <w:rPr>
          <w:rFonts w:ascii="JetBrains Mono" w:hAnsi="JetBrains Mono"/>
          <w:i/>
          <w:iCs/>
          <w:color w:val="871094"/>
        </w:rPr>
        <w:t>out</w:t>
      </w:r>
      <w:r w:rsidR="003C4C33">
        <w:rPr>
          <w:rFonts w:ascii="JetBrains Mono" w:hAnsi="JetBrains Mono"/>
          <w:color w:val="080808"/>
        </w:rPr>
        <w:t>.println</w:t>
      </w:r>
      <w:proofErr w:type="spellEnd"/>
      <w:r w:rsidR="003C4C33">
        <w:rPr>
          <w:rFonts w:ascii="JetBrains Mono" w:hAnsi="JetBrains Mono"/>
          <w:color w:val="080808"/>
        </w:rPr>
        <w:t xml:space="preserve"> (</w:t>
      </w:r>
      <w:proofErr w:type="spellStart"/>
      <w:r w:rsidR="003C4C33">
        <w:rPr>
          <w:rFonts w:ascii="JetBrains Mono" w:hAnsi="JetBrains Mono"/>
          <w:color w:val="080808"/>
        </w:rPr>
        <w:t>temp.getData</w:t>
      </w:r>
      <w:proofErr w:type="spellEnd"/>
      <w:r w:rsidR="003C4C33">
        <w:rPr>
          <w:rFonts w:ascii="JetBrains Mono" w:hAnsi="JetBrains Mono"/>
          <w:color w:val="080808"/>
        </w:rPr>
        <w:t>());</w:t>
      </w:r>
      <w:r w:rsidR="003C4C33">
        <w:rPr>
          <w:rFonts w:ascii="JetBrains Mono" w:hAnsi="JetBrains Mono"/>
          <w:color w:val="080808"/>
        </w:rPr>
        <w:br/>
        <w:t xml:space="preserve">            temp = </w:t>
      </w:r>
      <w:proofErr w:type="spellStart"/>
      <w:r w:rsidR="003C4C33">
        <w:rPr>
          <w:rFonts w:ascii="JetBrains Mono" w:hAnsi="JetBrains Mono"/>
          <w:color w:val="080808"/>
        </w:rPr>
        <w:t>temp.getNext</w:t>
      </w:r>
      <w:proofErr w:type="spellEnd"/>
      <w:r w:rsidR="003C4C33">
        <w:rPr>
          <w:rFonts w:ascii="JetBrains Mono" w:hAnsi="JetBrains Mono"/>
          <w:color w:val="080808"/>
        </w:rPr>
        <w:t>();</w:t>
      </w:r>
      <w:r w:rsidR="003C4C33">
        <w:rPr>
          <w:rFonts w:ascii="JetBrains Mono" w:hAnsi="JetBrains Mono"/>
          <w:color w:val="080808"/>
        </w:rPr>
        <w:br/>
        <w:t xml:space="preserve">        }</w:t>
      </w:r>
      <w:r w:rsidR="003C4C33">
        <w:rPr>
          <w:rFonts w:ascii="JetBrains Mono" w:hAnsi="JetBrains Mono"/>
          <w:color w:val="080808"/>
        </w:rPr>
        <w:br/>
        <w:t xml:space="preserve">    }</w:t>
      </w:r>
      <w:r w:rsidR="003C4C33">
        <w:rPr>
          <w:rFonts w:ascii="JetBrains Mono" w:hAnsi="JetBrains Mono"/>
          <w:color w:val="080808"/>
        </w:rPr>
        <w:br/>
        <w:t>}</w:t>
      </w:r>
    </w:p>
    <w:p w14:paraId="3F92FD08" w14:textId="161C6D47" w:rsidR="009A3C04" w:rsidRDefault="009A3C04" w:rsidP="003C4C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</w:p>
    <w:p w14:paraId="5B9900E7" w14:textId="17805F17" w:rsidR="003C4C33" w:rsidRDefault="003C4C33" w:rsidP="003C4C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>
        <w:rPr>
          <w:rFonts w:eastAsia="MS UI Gothic"/>
        </w:rPr>
        <w:t>Output:</w:t>
      </w:r>
    </w:p>
    <w:p w14:paraId="32CCAFA7" w14:textId="717B5948" w:rsidR="003C4C33" w:rsidRDefault="003C4C33" w:rsidP="003C4C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</w:p>
    <w:p w14:paraId="7D0685D0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___________ List ________________________</w:t>
      </w:r>
    </w:p>
    <w:p w14:paraId="7E487305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Current length = 0</w:t>
      </w:r>
    </w:p>
    <w:p w14:paraId="3C718DC3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___________ List ________________________</w:t>
      </w:r>
    </w:p>
    <w:p w14:paraId="6B5850EC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pear</w:t>
      </w:r>
    </w:p>
    <w:p w14:paraId="36255AD5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cherry</w:t>
      </w:r>
    </w:p>
    <w:p w14:paraId="521A62D6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peach</w:t>
      </w:r>
    </w:p>
    <w:p w14:paraId="594E9431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donut</w:t>
      </w:r>
    </w:p>
    <w:p w14:paraId="3697FD95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apple</w:t>
      </w:r>
    </w:p>
    <w:p w14:paraId="7FE8188A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___________ List ________________________</w:t>
      </w:r>
    </w:p>
    <w:p w14:paraId="0602570E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pear</w:t>
      </w:r>
    </w:p>
    <w:p w14:paraId="22D25D60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pear</w:t>
      </w:r>
    </w:p>
    <w:p w14:paraId="7B54E292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cherry</w:t>
      </w:r>
    </w:p>
    <w:p w14:paraId="0284EBCF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peach</w:t>
      </w:r>
    </w:p>
    <w:p w14:paraId="405725E9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donut</w:t>
      </w:r>
    </w:p>
    <w:p w14:paraId="6A5640F3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apple</w:t>
      </w:r>
    </w:p>
    <w:p w14:paraId="0A068AF0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cherry</w:t>
      </w:r>
    </w:p>
    <w:p w14:paraId="380CD8CD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peach</w:t>
      </w:r>
    </w:p>
    <w:p w14:paraId="5FE6127A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donut</w:t>
      </w:r>
    </w:p>
    <w:p w14:paraId="185FC2A4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apple</w:t>
      </w:r>
    </w:p>
    <w:p w14:paraId="2CBACBC5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Deleted pos 4 with value of: apple</w:t>
      </w:r>
    </w:p>
    <w:p w14:paraId="15281544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Deleted pos 2 with value of: peach</w:t>
      </w:r>
    </w:p>
    <w:p w14:paraId="3DC49D3B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Deleted pos 0 with value of: pear</w:t>
      </w:r>
    </w:p>
    <w:p w14:paraId="3AD0BDDF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___________ List ________________________</w:t>
      </w:r>
    </w:p>
    <w:p w14:paraId="7510DAE4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cherry</w:t>
      </w:r>
    </w:p>
    <w:p w14:paraId="22AA5697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peach</w:t>
      </w:r>
    </w:p>
    <w:p w14:paraId="7BC898C6" w14:textId="77777777" w:rsidR="004014B5" w:rsidRPr="004014B5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donut</w:t>
      </w:r>
    </w:p>
    <w:p w14:paraId="241D012A" w14:textId="5999CD6D" w:rsidR="003C4C33" w:rsidRPr="00087E68" w:rsidRDefault="004014B5" w:rsidP="00401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MS UI Gothic"/>
        </w:rPr>
      </w:pPr>
      <w:r w:rsidRPr="004014B5">
        <w:rPr>
          <w:rFonts w:eastAsia="MS UI Gothic"/>
        </w:rPr>
        <w:t>apple</w:t>
      </w:r>
    </w:p>
    <w:sectPr w:rsidR="003C4C33" w:rsidRPr="00087E68">
      <w:pgSz w:w="12240" w:h="15840"/>
      <w:pgMar w:top="720" w:right="720" w:bottom="720" w:left="720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426" w:hanging="360"/>
      </w:pPr>
      <w:rPr>
        <w:rFonts w:ascii="Symbol" w:hAnsi="Symbol" w:cs="Symbol" w:hint="default"/>
        <w:sz w:val="16"/>
        <w:szCs w:val="16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22F57B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ED42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89340E"/>
    <w:multiLevelType w:val="multilevel"/>
    <w:tmpl w:val="C5887B2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61" w:hanging="432"/>
      </w:pPr>
    </w:lvl>
    <w:lvl w:ilvl="2">
      <w:start w:val="1"/>
      <w:numFmt w:val="decimal"/>
      <w:lvlText w:val="%1.%2.%3."/>
      <w:lvlJc w:val="left"/>
      <w:pPr>
        <w:ind w:left="2293" w:hanging="504"/>
      </w:pPr>
    </w:lvl>
    <w:lvl w:ilvl="3">
      <w:start w:val="1"/>
      <w:numFmt w:val="decimal"/>
      <w:lvlText w:val="%1.%2.%3.%4."/>
      <w:lvlJc w:val="left"/>
      <w:pPr>
        <w:ind w:left="2797" w:hanging="648"/>
      </w:pPr>
    </w:lvl>
    <w:lvl w:ilvl="4">
      <w:start w:val="1"/>
      <w:numFmt w:val="decimal"/>
      <w:lvlText w:val="%1.%2.%3.%4.%5."/>
      <w:lvlJc w:val="left"/>
      <w:pPr>
        <w:ind w:left="3301" w:hanging="792"/>
      </w:pPr>
    </w:lvl>
    <w:lvl w:ilvl="5">
      <w:start w:val="1"/>
      <w:numFmt w:val="decimal"/>
      <w:lvlText w:val="%1.%2.%3.%4.%5.%6."/>
      <w:lvlJc w:val="left"/>
      <w:pPr>
        <w:ind w:left="3805" w:hanging="936"/>
      </w:pPr>
    </w:lvl>
    <w:lvl w:ilvl="6">
      <w:start w:val="1"/>
      <w:numFmt w:val="decimal"/>
      <w:lvlText w:val="%1.%2.%3.%4.%5.%6.%7."/>
      <w:lvlJc w:val="left"/>
      <w:pPr>
        <w:ind w:left="4309" w:hanging="1080"/>
      </w:pPr>
    </w:lvl>
    <w:lvl w:ilvl="7">
      <w:start w:val="1"/>
      <w:numFmt w:val="decimal"/>
      <w:lvlText w:val="%1.%2.%3.%4.%5.%6.%7.%8."/>
      <w:lvlJc w:val="left"/>
      <w:pPr>
        <w:ind w:left="4813" w:hanging="1224"/>
      </w:pPr>
    </w:lvl>
    <w:lvl w:ilvl="8">
      <w:start w:val="1"/>
      <w:numFmt w:val="decimal"/>
      <w:lvlText w:val="%1.%2.%3.%4.%5.%6.%7.%8.%9."/>
      <w:lvlJc w:val="left"/>
      <w:pPr>
        <w:ind w:left="5389" w:hanging="1440"/>
      </w:pPr>
    </w:lvl>
  </w:abstractNum>
  <w:abstractNum w:abstractNumId="6" w15:restartNumberingAfterBreak="0">
    <w:nsid w:val="59A55728"/>
    <w:multiLevelType w:val="multilevel"/>
    <w:tmpl w:val="C5887B2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61" w:hanging="432"/>
      </w:pPr>
    </w:lvl>
    <w:lvl w:ilvl="2">
      <w:start w:val="1"/>
      <w:numFmt w:val="decimal"/>
      <w:lvlText w:val="%1.%2.%3."/>
      <w:lvlJc w:val="left"/>
      <w:pPr>
        <w:ind w:left="2293" w:hanging="504"/>
      </w:pPr>
    </w:lvl>
    <w:lvl w:ilvl="3">
      <w:start w:val="1"/>
      <w:numFmt w:val="decimal"/>
      <w:lvlText w:val="%1.%2.%3.%4."/>
      <w:lvlJc w:val="left"/>
      <w:pPr>
        <w:ind w:left="2797" w:hanging="648"/>
      </w:pPr>
    </w:lvl>
    <w:lvl w:ilvl="4">
      <w:start w:val="1"/>
      <w:numFmt w:val="decimal"/>
      <w:lvlText w:val="%1.%2.%3.%4.%5."/>
      <w:lvlJc w:val="left"/>
      <w:pPr>
        <w:ind w:left="3301" w:hanging="792"/>
      </w:pPr>
    </w:lvl>
    <w:lvl w:ilvl="5">
      <w:start w:val="1"/>
      <w:numFmt w:val="decimal"/>
      <w:lvlText w:val="%1.%2.%3.%4.%5.%6."/>
      <w:lvlJc w:val="left"/>
      <w:pPr>
        <w:ind w:left="3805" w:hanging="936"/>
      </w:pPr>
    </w:lvl>
    <w:lvl w:ilvl="6">
      <w:start w:val="1"/>
      <w:numFmt w:val="decimal"/>
      <w:lvlText w:val="%1.%2.%3.%4.%5.%6.%7."/>
      <w:lvlJc w:val="left"/>
      <w:pPr>
        <w:ind w:left="4309" w:hanging="1080"/>
      </w:pPr>
    </w:lvl>
    <w:lvl w:ilvl="7">
      <w:start w:val="1"/>
      <w:numFmt w:val="decimal"/>
      <w:lvlText w:val="%1.%2.%3.%4.%5.%6.%7.%8."/>
      <w:lvlJc w:val="left"/>
      <w:pPr>
        <w:ind w:left="4813" w:hanging="1224"/>
      </w:pPr>
    </w:lvl>
    <w:lvl w:ilvl="8">
      <w:start w:val="1"/>
      <w:numFmt w:val="decimal"/>
      <w:lvlText w:val="%1.%2.%3.%4.%5.%6.%7.%8.%9."/>
      <w:lvlJc w:val="left"/>
      <w:pPr>
        <w:ind w:left="5389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A5B"/>
    <w:rsid w:val="00087E68"/>
    <w:rsid w:val="00180A5B"/>
    <w:rsid w:val="001C1EA7"/>
    <w:rsid w:val="003C4C33"/>
    <w:rsid w:val="004014B5"/>
    <w:rsid w:val="006A073A"/>
    <w:rsid w:val="009A3C04"/>
    <w:rsid w:val="00C30FB2"/>
    <w:rsid w:val="00D50325"/>
    <w:rsid w:val="00D97A3F"/>
    <w:rsid w:val="00E542C2"/>
    <w:rsid w:val="00F5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3FEB7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87E68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E68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E68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E68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E68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E68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E6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E6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E6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  <w:sz w:val="24"/>
      <w:szCs w:val="24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Bullets">
    <w:name w:val="Bullets"/>
  </w:style>
  <w:style w:type="character" w:customStyle="1" w:styleId="SourceText">
    <w:name w:val="Source Text"/>
  </w:style>
  <w:style w:type="character" w:styleId="Hyperlink">
    <w:name w:val="Hyperlink"/>
  </w:style>
  <w:style w:type="character" w:customStyle="1" w:styleId="NumberingSymbols">
    <w:name w:val="Numbering Symbols"/>
  </w:style>
  <w:style w:type="character" w:customStyle="1" w:styleId="s1">
    <w:name w:val="s1"/>
    <w:rPr>
      <w:color w:val="931A68"/>
    </w:rPr>
  </w:style>
  <w:style w:type="character" w:customStyle="1" w:styleId="s2">
    <w:name w:val="s2"/>
    <w:rPr>
      <w:color w:val="7E504F"/>
    </w:rPr>
  </w:style>
  <w:style w:type="character" w:customStyle="1" w:styleId="s3">
    <w:name w:val="s3"/>
  </w:style>
  <w:style w:type="character" w:customStyle="1" w:styleId="s4">
    <w:name w:val="s4"/>
    <w:rPr>
      <w:color w:val="000000"/>
    </w:rPr>
  </w:style>
  <w:style w:type="character" w:customStyle="1" w:styleId="s5">
    <w:name w:val="s5"/>
    <w:rPr>
      <w:u w:val="single"/>
    </w:rPr>
  </w:style>
  <w:style w:type="character" w:customStyle="1" w:styleId="s6">
    <w:name w:val="s6"/>
    <w:rPr>
      <w:color w:val="4E9072"/>
    </w:rPr>
  </w:style>
  <w:style w:type="character" w:customStyle="1" w:styleId="s7">
    <w:name w:val="s7"/>
  </w:style>
  <w:style w:type="character" w:customStyle="1" w:styleId="apple-tab-span">
    <w:name w:val="apple-tab-span"/>
  </w:style>
  <w:style w:type="character" w:customStyle="1" w:styleId="apple-converted-space">
    <w:name w:val="apple-converted-space"/>
  </w:style>
  <w:style w:type="character" w:customStyle="1" w:styleId="s8">
    <w:name w:val="s8"/>
    <w:rPr>
      <w:color w:val="0326CC"/>
    </w:rPr>
  </w:style>
  <w:style w:type="character" w:customStyle="1" w:styleId="s9">
    <w:name w:val="s9"/>
    <w:rPr>
      <w:color w:val="3933FF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PreformattedText">
    <w:name w:val="Preformatted Text"/>
    <w:basedOn w:val="Normal"/>
  </w:style>
  <w:style w:type="paragraph" w:customStyle="1" w:styleId="p1">
    <w:name w:val="p1"/>
    <w:basedOn w:val="Normal"/>
    <w:pPr>
      <w:widowControl/>
      <w:suppressAutoHyphens w:val="0"/>
    </w:pPr>
  </w:style>
  <w:style w:type="paragraph" w:customStyle="1" w:styleId="p2">
    <w:name w:val="p2"/>
    <w:basedOn w:val="Normal"/>
    <w:pPr>
      <w:widowControl/>
      <w:suppressAutoHyphens w:val="0"/>
    </w:pPr>
  </w:style>
  <w:style w:type="paragraph" w:customStyle="1" w:styleId="p3">
    <w:name w:val="p3"/>
    <w:basedOn w:val="Normal"/>
    <w:pPr>
      <w:widowControl/>
      <w:suppressAutoHyphens w:val="0"/>
    </w:pPr>
  </w:style>
  <w:style w:type="paragraph" w:customStyle="1" w:styleId="p4">
    <w:name w:val="p4"/>
    <w:basedOn w:val="Normal"/>
    <w:pPr>
      <w:widowControl/>
      <w:suppressAutoHyphens w:val="0"/>
    </w:pPr>
  </w:style>
  <w:style w:type="paragraph" w:customStyle="1" w:styleId="p5">
    <w:name w:val="p5"/>
    <w:basedOn w:val="Normal"/>
    <w:pPr>
      <w:widowControl/>
      <w:suppressAutoHyphens w:val="0"/>
    </w:pPr>
  </w:style>
  <w:style w:type="paragraph" w:customStyle="1" w:styleId="p6">
    <w:name w:val="p6"/>
    <w:basedOn w:val="Normal"/>
    <w:pPr>
      <w:widowControl/>
      <w:suppressAutoHyphens w:val="0"/>
    </w:pPr>
  </w:style>
  <w:style w:type="character" w:customStyle="1" w:styleId="Heading1Char">
    <w:name w:val="Heading 1 Char"/>
    <w:basedOn w:val="DefaultParagraphFont"/>
    <w:link w:val="Heading1"/>
    <w:uiPriority w:val="9"/>
    <w:rsid w:val="00087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E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E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E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E6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E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E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E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E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87E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E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E6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0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67AC6-FD9B-477F-969D-A116B8A34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Ferguson</dc:creator>
  <cp:keywords/>
  <cp:lastModifiedBy>Roger Ferguson</cp:lastModifiedBy>
  <cp:revision>3</cp:revision>
  <cp:lastPrinted>2017-06-07T15:53:00Z</cp:lastPrinted>
  <dcterms:created xsi:type="dcterms:W3CDTF">2020-06-24T14:56:00Z</dcterms:created>
  <dcterms:modified xsi:type="dcterms:W3CDTF">2020-06-24T15:09:00Z</dcterms:modified>
</cp:coreProperties>
</file>